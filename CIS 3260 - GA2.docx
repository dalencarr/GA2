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B36A1" w14:textId="7A73FA7C" w:rsidR="001E517C" w:rsidRPr="00BC6B56" w:rsidRDefault="00931817" w:rsidP="00931817">
      <w:pPr>
        <w:jc w:val="center"/>
        <w:rPr>
          <w:rFonts w:ascii="Courier New" w:hAnsi="Courier New" w:cs="Courier New"/>
          <w:b/>
          <w:bCs/>
        </w:rPr>
      </w:pPr>
      <w:r w:rsidRPr="00BC6B56">
        <w:rPr>
          <w:rFonts w:ascii="Courier New" w:hAnsi="Courier New" w:cs="Courier New"/>
          <w:b/>
          <w:bCs/>
        </w:rPr>
        <w:t>CIS 3260 – Introduction to Programming</w:t>
      </w:r>
    </w:p>
    <w:p w14:paraId="4E5D4EE6" w14:textId="3E8AAE5B" w:rsidR="00931817" w:rsidRPr="000431DB" w:rsidRDefault="00F15EF7" w:rsidP="00931817">
      <w:pPr>
        <w:jc w:val="center"/>
        <w:rPr>
          <w:rFonts w:ascii="Courier New" w:hAnsi="Courier New" w:cs="Courier New"/>
          <w:b/>
          <w:bCs/>
        </w:rPr>
      </w:pPr>
      <w:r>
        <w:rPr>
          <w:rFonts w:ascii="Courier New" w:hAnsi="Courier New" w:cs="Courier New"/>
          <w:b/>
          <w:bCs/>
        </w:rPr>
        <w:t>Group</w:t>
      </w:r>
      <w:r w:rsidR="00931817" w:rsidRPr="000431DB">
        <w:rPr>
          <w:rFonts w:ascii="Courier New" w:hAnsi="Courier New" w:cs="Courier New"/>
          <w:b/>
          <w:bCs/>
        </w:rPr>
        <w:t xml:space="preserve"> Assignment </w:t>
      </w:r>
      <w:r w:rsidR="00042AEA">
        <w:rPr>
          <w:rFonts w:ascii="Courier New" w:hAnsi="Courier New" w:cs="Courier New"/>
          <w:b/>
          <w:bCs/>
        </w:rPr>
        <w:t>2</w:t>
      </w:r>
    </w:p>
    <w:p w14:paraId="739F87A2" w14:textId="583B2A4D" w:rsidR="00931817" w:rsidRPr="000431DB" w:rsidRDefault="00931817" w:rsidP="00931817">
      <w:pPr>
        <w:jc w:val="center"/>
        <w:rPr>
          <w:rFonts w:ascii="Courier New" w:hAnsi="Courier New" w:cs="Courier New"/>
          <w:sz w:val="21"/>
          <w:szCs w:val="21"/>
        </w:rPr>
      </w:pPr>
      <w:r w:rsidRPr="000431DB">
        <w:rPr>
          <w:rFonts w:ascii="Courier New" w:hAnsi="Courier New" w:cs="Courier New"/>
          <w:sz w:val="21"/>
          <w:szCs w:val="21"/>
        </w:rPr>
        <w:t xml:space="preserve">Due 11:59 pm on </w:t>
      </w:r>
      <w:r w:rsidR="00F82115">
        <w:rPr>
          <w:rFonts w:ascii="Courier New" w:hAnsi="Courier New" w:cs="Courier New"/>
          <w:sz w:val="21"/>
          <w:szCs w:val="21"/>
        </w:rPr>
        <w:t>Nov</w:t>
      </w:r>
      <w:r w:rsidRPr="000431DB">
        <w:rPr>
          <w:rFonts w:ascii="Courier New" w:hAnsi="Courier New" w:cs="Courier New"/>
          <w:sz w:val="21"/>
          <w:szCs w:val="21"/>
        </w:rPr>
        <w:t xml:space="preserve">. </w:t>
      </w:r>
      <w:r w:rsidR="00F82115">
        <w:rPr>
          <w:rFonts w:ascii="Courier New" w:hAnsi="Courier New" w:cs="Courier New"/>
          <w:sz w:val="21"/>
          <w:szCs w:val="21"/>
        </w:rPr>
        <w:t>4</w:t>
      </w:r>
      <w:r w:rsidRPr="000431DB">
        <w:rPr>
          <w:rFonts w:ascii="Courier New" w:hAnsi="Courier New" w:cs="Courier New"/>
          <w:sz w:val="21"/>
          <w:szCs w:val="21"/>
        </w:rPr>
        <w:t>, 2021</w:t>
      </w:r>
    </w:p>
    <w:p w14:paraId="5B92D61C" w14:textId="2B2CC8AB" w:rsidR="00931817" w:rsidRPr="00931817" w:rsidRDefault="00931817" w:rsidP="00931817">
      <w:pPr>
        <w:rPr>
          <w:rFonts w:ascii="Courier New" w:hAnsi="Courier New" w:cs="Courier New"/>
        </w:rPr>
      </w:pPr>
    </w:p>
    <w:p w14:paraId="644150D9" w14:textId="215869AE" w:rsidR="00931817" w:rsidRPr="00FA4895" w:rsidRDefault="00931817" w:rsidP="000431DB">
      <w:pPr>
        <w:autoSpaceDE w:val="0"/>
        <w:autoSpaceDN w:val="0"/>
        <w:adjustRightInd w:val="0"/>
        <w:spacing w:line="180" w:lineRule="exact"/>
        <w:rPr>
          <w:rFonts w:ascii="Times New Roman" w:hAnsi="Times New Roman" w:cs="Times New Roman"/>
          <w:b/>
          <w:bCs/>
          <w:sz w:val="21"/>
          <w:szCs w:val="21"/>
        </w:rPr>
      </w:pPr>
      <w:r w:rsidRPr="00FA4895">
        <w:rPr>
          <w:rFonts w:ascii="Times New Roman" w:hAnsi="Times New Roman" w:cs="Times New Roman"/>
          <w:b/>
          <w:bCs/>
          <w:sz w:val="21"/>
          <w:szCs w:val="21"/>
        </w:rPr>
        <w:t>Submission:</w:t>
      </w:r>
    </w:p>
    <w:p w14:paraId="6B61A663" w14:textId="254A4CA1" w:rsidR="00931817" w:rsidRPr="00FA4895" w:rsidRDefault="00931817" w:rsidP="00934FD0">
      <w:pPr>
        <w:pStyle w:val="ListParagraph"/>
        <w:numPr>
          <w:ilvl w:val="0"/>
          <w:numId w:val="4"/>
        </w:numPr>
        <w:autoSpaceDE w:val="0"/>
        <w:autoSpaceDN w:val="0"/>
        <w:adjustRightInd w:val="0"/>
        <w:ind w:left="180" w:hanging="180"/>
        <w:jc w:val="both"/>
        <w:rPr>
          <w:rFonts w:ascii="Times New Roman" w:hAnsi="Times New Roman" w:cs="Times New Roman"/>
          <w:sz w:val="21"/>
          <w:szCs w:val="21"/>
        </w:rPr>
      </w:pPr>
      <w:r w:rsidRPr="00FA4895">
        <w:rPr>
          <w:rFonts w:ascii="Times New Roman" w:hAnsi="Times New Roman" w:cs="Times New Roman"/>
          <w:sz w:val="21"/>
          <w:szCs w:val="21"/>
        </w:rPr>
        <w:t xml:space="preserve">Add </w:t>
      </w:r>
      <w:r w:rsidR="00660BC7">
        <w:rPr>
          <w:rFonts w:ascii="Times New Roman" w:hAnsi="Times New Roman" w:cs="Times New Roman"/>
          <w:sz w:val="21"/>
          <w:szCs w:val="21"/>
        </w:rPr>
        <w:t>all</w:t>
      </w:r>
      <w:r w:rsidR="00D95BE1">
        <w:rPr>
          <w:rFonts w:ascii="Times New Roman" w:hAnsi="Times New Roman" w:cs="Times New Roman"/>
          <w:sz w:val="21"/>
          <w:szCs w:val="21"/>
        </w:rPr>
        <w:t xml:space="preserve"> your</w:t>
      </w:r>
      <w:r w:rsidRPr="00FA4895">
        <w:rPr>
          <w:rFonts w:ascii="Times New Roman" w:hAnsi="Times New Roman" w:cs="Times New Roman"/>
          <w:sz w:val="21"/>
          <w:szCs w:val="21"/>
        </w:rPr>
        <w:t xml:space="preserve"> </w:t>
      </w:r>
      <w:r w:rsidR="00D95BE1">
        <w:rPr>
          <w:rFonts w:ascii="Times New Roman" w:hAnsi="Times New Roman" w:cs="Times New Roman"/>
          <w:sz w:val="21"/>
          <w:szCs w:val="21"/>
        </w:rPr>
        <w:t xml:space="preserve">group members’ </w:t>
      </w:r>
      <w:r w:rsidR="000431DB" w:rsidRPr="00FA4895">
        <w:rPr>
          <w:rFonts w:ascii="Times New Roman" w:hAnsi="Times New Roman" w:cs="Times New Roman"/>
          <w:sz w:val="21"/>
          <w:szCs w:val="21"/>
        </w:rPr>
        <w:t xml:space="preserve">full </w:t>
      </w:r>
      <w:r w:rsidRPr="00FA4895">
        <w:rPr>
          <w:rFonts w:ascii="Times New Roman" w:hAnsi="Times New Roman" w:cs="Times New Roman"/>
          <w:sz w:val="21"/>
          <w:szCs w:val="21"/>
        </w:rPr>
        <w:t xml:space="preserve">name </w:t>
      </w:r>
      <w:r w:rsidR="00D95BE1">
        <w:rPr>
          <w:rFonts w:ascii="Times New Roman" w:hAnsi="Times New Roman" w:cs="Times New Roman"/>
          <w:sz w:val="21"/>
          <w:szCs w:val="21"/>
        </w:rPr>
        <w:t>s</w:t>
      </w:r>
      <w:r w:rsidRPr="00FA4895">
        <w:rPr>
          <w:rFonts w:ascii="Times New Roman" w:hAnsi="Times New Roman" w:cs="Times New Roman"/>
          <w:sz w:val="21"/>
          <w:szCs w:val="21"/>
        </w:rPr>
        <w:t>and email address</w:t>
      </w:r>
      <w:r w:rsidR="00D95BE1">
        <w:rPr>
          <w:rFonts w:ascii="Times New Roman" w:hAnsi="Times New Roman" w:cs="Times New Roman"/>
          <w:sz w:val="21"/>
          <w:szCs w:val="21"/>
        </w:rPr>
        <w:t>es</w:t>
      </w:r>
      <w:r w:rsidRPr="00FA4895">
        <w:rPr>
          <w:rFonts w:ascii="Times New Roman" w:hAnsi="Times New Roman" w:cs="Times New Roman"/>
          <w:sz w:val="21"/>
          <w:szCs w:val="21"/>
        </w:rPr>
        <w:t xml:space="preserve"> as comments on top of each python program. Add appropriate comments at other locations </w:t>
      </w:r>
      <w:r w:rsidR="000431DB" w:rsidRPr="00FA4895">
        <w:rPr>
          <w:rFonts w:ascii="Times New Roman" w:hAnsi="Times New Roman" w:cs="Times New Roman"/>
          <w:sz w:val="21"/>
          <w:szCs w:val="21"/>
        </w:rPr>
        <w:t xml:space="preserve">of your python programs </w:t>
      </w:r>
      <w:r w:rsidRPr="00FA4895">
        <w:rPr>
          <w:rFonts w:ascii="Times New Roman" w:hAnsi="Times New Roman" w:cs="Times New Roman"/>
          <w:sz w:val="21"/>
          <w:szCs w:val="21"/>
        </w:rPr>
        <w:t xml:space="preserve">for readability.  </w:t>
      </w:r>
    </w:p>
    <w:p w14:paraId="638BADD4" w14:textId="001B523C" w:rsidR="00931817" w:rsidRPr="00FA4895" w:rsidRDefault="00D95BE1" w:rsidP="00934FD0">
      <w:pPr>
        <w:pStyle w:val="ListParagraph"/>
        <w:numPr>
          <w:ilvl w:val="0"/>
          <w:numId w:val="4"/>
        </w:numPr>
        <w:autoSpaceDE w:val="0"/>
        <w:autoSpaceDN w:val="0"/>
        <w:adjustRightInd w:val="0"/>
        <w:ind w:left="180" w:hanging="180"/>
        <w:jc w:val="both"/>
        <w:rPr>
          <w:rFonts w:ascii="Times New Roman" w:hAnsi="Times New Roman" w:cs="Times New Roman"/>
          <w:sz w:val="21"/>
          <w:szCs w:val="21"/>
        </w:rPr>
      </w:pPr>
      <w:r>
        <w:rPr>
          <w:rFonts w:ascii="Times New Roman" w:hAnsi="Times New Roman" w:cs="Times New Roman"/>
          <w:sz w:val="21"/>
          <w:szCs w:val="21"/>
        </w:rPr>
        <w:t>In part 3, n</w:t>
      </w:r>
      <w:r w:rsidR="00931817" w:rsidRPr="00FA4895">
        <w:rPr>
          <w:rFonts w:ascii="Times New Roman" w:hAnsi="Times New Roman" w:cs="Times New Roman"/>
          <w:sz w:val="21"/>
          <w:szCs w:val="21"/>
        </w:rPr>
        <w:t xml:space="preserve">ame your python program as </w:t>
      </w:r>
      <w:r>
        <w:rPr>
          <w:rFonts w:ascii="Times New Roman" w:hAnsi="Times New Roman" w:cs="Times New Roman"/>
          <w:sz w:val="21"/>
          <w:szCs w:val="21"/>
        </w:rPr>
        <w:t>G</w:t>
      </w:r>
      <w:r w:rsidR="00931817" w:rsidRPr="00FA4895">
        <w:rPr>
          <w:rFonts w:ascii="Times New Roman" w:hAnsi="Times New Roman" w:cs="Times New Roman"/>
          <w:sz w:val="21"/>
          <w:szCs w:val="21"/>
        </w:rPr>
        <w:t>A</w:t>
      </w:r>
      <w:r w:rsidR="00AC7DE6">
        <w:rPr>
          <w:rFonts w:ascii="Times New Roman" w:hAnsi="Times New Roman" w:cs="Times New Roman"/>
          <w:sz w:val="21"/>
          <w:szCs w:val="21"/>
        </w:rPr>
        <w:t>2</w:t>
      </w:r>
      <w:r w:rsidR="00660BC7">
        <w:rPr>
          <w:rFonts w:ascii="Times New Roman" w:hAnsi="Times New Roman" w:cs="Times New Roman"/>
          <w:sz w:val="21"/>
          <w:szCs w:val="21"/>
        </w:rPr>
        <w:t>P</w:t>
      </w:r>
      <w:r w:rsidR="00931817" w:rsidRPr="00FA4895">
        <w:rPr>
          <w:rFonts w:ascii="Times New Roman" w:hAnsi="Times New Roman" w:cs="Times New Roman"/>
          <w:sz w:val="21"/>
          <w:szCs w:val="21"/>
        </w:rPr>
        <w:t>Q#.py. For example, for question #</w:t>
      </w:r>
      <w:r>
        <w:rPr>
          <w:rFonts w:ascii="Times New Roman" w:hAnsi="Times New Roman" w:cs="Times New Roman"/>
          <w:sz w:val="21"/>
          <w:szCs w:val="21"/>
        </w:rPr>
        <w:t>1) in part 3</w:t>
      </w:r>
      <w:r w:rsidR="00931817" w:rsidRPr="00FA4895">
        <w:rPr>
          <w:rFonts w:ascii="Times New Roman" w:hAnsi="Times New Roman" w:cs="Times New Roman"/>
          <w:sz w:val="21"/>
          <w:szCs w:val="21"/>
        </w:rPr>
        <w:t xml:space="preserve">, your program should have a name </w:t>
      </w:r>
      <w:r>
        <w:rPr>
          <w:rFonts w:ascii="Times New Roman" w:hAnsi="Times New Roman" w:cs="Times New Roman"/>
          <w:sz w:val="21"/>
          <w:szCs w:val="21"/>
        </w:rPr>
        <w:t>GA</w:t>
      </w:r>
      <w:r w:rsidR="00AC7DE6">
        <w:rPr>
          <w:rFonts w:ascii="Times New Roman" w:hAnsi="Times New Roman" w:cs="Times New Roman"/>
          <w:sz w:val="21"/>
          <w:szCs w:val="21"/>
        </w:rPr>
        <w:t>2</w:t>
      </w:r>
      <w:r w:rsidR="00660BC7">
        <w:rPr>
          <w:rFonts w:ascii="Times New Roman" w:hAnsi="Times New Roman" w:cs="Times New Roman"/>
          <w:sz w:val="21"/>
          <w:szCs w:val="21"/>
        </w:rPr>
        <w:t>P</w:t>
      </w:r>
      <w:r w:rsidR="00931817" w:rsidRPr="00FA4895">
        <w:rPr>
          <w:rFonts w:ascii="Times New Roman" w:hAnsi="Times New Roman" w:cs="Times New Roman"/>
          <w:sz w:val="21"/>
          <w:szCs w:val="21"/>
        </w:rPr>
        <w:t>Q1.py</w:t>
      </w:r>
    </w:p>
    <w:p w14:paraId="44A105BC" w14:textId="31D942D4" w:rsidR="00931817" w:rsidRPr="00660BC7" w:rsidRDefault="00660BC7" w:rsidP="00934FD0">
      <w:pPr>
        <w:pStyle w:val="ListParagraph"/>
        <w:numPr>
          <w:ilvl w:val="0"/>
          <w:numId w:val="4"/>
        </w:numPr>
        <w:autoSpaceDE w:val="0"/>
        <w:autoSpaceDN w:val="0"/>
        <w:adjustRightInd w:val="0"/>
        <w:ind w:left="180" w:hanging="180"/>
        <w:jc w:val="both"/>
        <w:rPr>
          <w:rFonts w:ascii="Times New Roman" w:hAnsi="Times New Roman" w:cs="Times New Roman"/>
          <w:b/>
          <w:bCs/>
          <w:sz w:val="21"/>
          <w:szCs w:val="21"/>
        </w:rPr>
      </w:pPr>
      <w:r>
        <w:rPr>
          <w:rFonts w:ascii="Times New Roman" w:hAnsi="Times New Roman" w:cs="Times New Roman"/>
          <w:sz w:val="21"/>
          <w:szCs w:val="21"/>
        </w:rPr>
        <w:t>Put your answers for questions 1 and 3 into</w:t>
      </w:r>
      <w:r w:rsidR="00D95BE1">
        <w:rPr>
          <w:rFonts w:ascii="Times New Roman" w:hAnsi="Times New Roman" w:cs="Times New Roman"/>
          <w:sz w:val="21"/>
          <w:szCs w:val="21"/>
        </w:rPr>
        <w:t xml:space="preserve"> a word document </w:t>
      </w:r>
      <w:r w:rsidRPr="00660BC7">
        <w:rPr>
          <w:rFonts w:ascii="Times New Roman" w:hAnsi="Times New Roman" w:cs="Times New Roman"/>
          <w:b/>
          <w:bCs/>
          <w:sz w:val="21"/>
          <w:szCs w:val="21"/>
        </w:rPr>
        <w:t>GA</w:t>
      </w:r>
      <w:r w:rsidR="000444A0">
        <w:rPr>
          <w:rFonts w:ascii="Times New Roman" w:hAnsi="Times New Roman" w:cs="Times New Roman"/>
          <w:b/>
          <w:bCs/>
          <w:sz w:val="21"/>
          <w:szCs w:val="21"/>
        </w:rPr>
        <w:t>2</w:t>
      </w:r>
      <w:r w:rsidRPr="00660BC7">
        <w:rPr>
          <w:rFonts w:ascii="Times New Roman" w:hAnsi="Times New Roman" w:cs="Times New Roman"/>
          <w:b/>
          <w:bCs/>
          <w:sz w:val="21"/>
          <w:szCs w:val="21"/>
        </w:rPr>
        <w:t xml:space="preserve">.doc </w:t>
      </w:r>
    </w:p>
    <w:p w14:paraId="7861859A" w14:textId="5D8BBE96" w:rsidR="00931817" w:rsidRPr="00FA4895" w:rsidRDefault="000431DB" w:rsidP="00934FD0">
      <w:pPr>
        <w:pStyle w:val="ListParagraph"/>
        <w:numPr>
          <w:ilvl w:val="0"/>
          <w:numId w:val="4"/>
        </w:numPr>
        <w:autoSpaceDE w:val="0"/>
        <w:autoSpaceDN w:val="0"/>
        <w:adjustRightInd w:val="0"/>
        <w:ind w:left="180" w:hanging="180"/>
        <w:jc w:val="both"/>
        <w:rPr>
          <w:rFonts w:ascii="Times New Roman" w:hAnsi="Times New Roman" w:cs="Times New Roman"/>
          <w:sz w:val="21"/>
          <w:szCs w:val="21"/>
        </w:rPr>
      </w:pPr>
      <w:r w:rsidRPr="00FA4895">
        <w:rPr>
          <w:rFonts w:ascii="Times New Roman" w:hAnsi="Times New Roman" w:cs="Times New Roman"/>
          <w:sz w:val="21"/>
          <w:szCs w:val="21"/>
        </w:rPr>
        <w:t xml:space="preserve">Submit following items into </w:t>
      </w:r>
      <w:proofErr w:type="spellStart"/>
      <w:r w:rsidRPr="00FA4895">
        <w:rPr>
          <w:rFonts w:ascii="Times New Roman" w:hAnsi="Times New Roman" w:cs="Times New Roman"/>
          <w:sz w:val="21"/>
          <w:szCs w:val="21"/>
        </w:rPr>
        <w:t>iCollege</w:t>
      </w:r>
      <w:proofErr w:type="spellEnd"/>
      <w:r w:rsidRPr="00FA4895">
        <w:rPr>
          <w:rFonts w:ascii="Times New Roman" w:hAnsi="Times New Roman" w:cs="Times New Roman"/>
          <w:sz w:val="21"/>
          <w:szCs w:val="21"/>
        </w:rPr>
        <w:t xml:space="preserve"> -&gt; Assessment -&gt; </w:t>
      </w:r>
      <w:r w:rsidR="00F06D38">
        <w:rPr>
          <w:rFonts w:ascii="Times New Roman" w:hAnsi="Times New Roman" w:cs="Times New Roman"/>
          <w:sz w:val="21"/>
          <w:szCs w:val="21"/>
        </w:rPr>
        <w:t xml:space="preserve">Group </w:t>
      </w:r>
      <w:r w:rsidRPr="00FA4895">
        <w:rPr>
          <w:rFonts w:ascii="Times New Roman" w:hAnsi="Times New Roman" w:cs="Times New Roman"/>
          <w:sz w:val="21"/>
          <w:szCs w:val="21"/>
        </w:rPr>
        <w:t xml:space="preserve">Assignment </w:t>
      </w:r>
      <w:r w:rsidR="00F82115">
        <w:rPr>
          <w:rFonts w:ascii="Times New Roman" w:hAnsi="Times New Roman" w:cs="Times New Roman"/>
          <w:sz w:val="21"/>
          <w:szCs w:val="21"/>
        </w:rPr>
        <w:t>2</w:t>
      </w:r>
    </w:p>
    <w:p w14:paraId="298C8BC3" w14:textId="17B50FB2" w:rsidR="000431DB" w:rsidRDefault="00D95BE1" w:rsidP="00934FD0">
      <w:pPr>
        <w:pStyle w:val="ListParagraph"/>
        <w:numPr>
          <w:ilvl w:val="1"/>
          <w:numId w:val="4"/>
        </w:numPr>
        <w:autoSpaceDE w:val="0"/>
        <w:autoSpaceDN w:val="0"/>
        <w:adjustRightInd w:val="0"/>
        <w:ind w:left="630" w:hanging="180"/>
        <w:jc w:val="both"/>
        <w:rPr>
          <w:rFonts w:ascii="Times New Roman" w:hAnsi="Times New Roman" w:cs="Times New Roman"/>
          <w:sz w:val="21"/>
          <w:szCs w:val="21"/>
        </w:rPr>
      </w:pPr>
      <w:r>
        <w:rPr>
          <w:rFonts w:ascii="Times New Roman" w:hAnsi="Times New Roman" w:cs="Times New Roman"/>
          <w:sz w:val="21"/>
          <w:szCs w:val="21"/>
        </w:rPr>
        <w:t>G</w:t>
      </w:r>
      <w:r w:rsidR="000431DB" w:rsidRPr="00FA4895">
        <w:rPr>
          <w:rFonts w:ascii="Times New Roman" w:hAnsi="Times New Roman" w:cs="Times New Roman"/>
          <w:sz w:val="21"/>
          <w:szCs w:val="21"/>
        </w:rPr>
        <w:t>A</w:t>
      </w:r>
      <w:r w:rsidR="00AC7DE6">
        <w:rPr>
          <w:rFonts w:ascii="Times New Roman" w:hAnsi="Times New Roman" w:cs="Times New Roman"/>
          <w:sz w:val="21"/>
          <w:szCs w:val="21"/>
        </w:rPr>
        <w:t>2</w:t>
      </w:r>
      <w:r w:rsidR="000431DB" w:rsidRPr="00FA4895">
        <w:rPr>
          <w:rFonts w:ascii="Times New Roman" w:hAnsi="Times New Roman" w:cs="Times New Roman"/>
          <w:sz w:val="21"/>
          <w:szCs w:val="21"/>
        </w:rPr>
        <w:t>.doc</w:t>
      </w:r>
    </w:p>
    <w:p w14:paraId="772BD018" w14:textId="4AB39F8F" w:rsidR="00660BC7" w:rsidRDefault="00660BC7" w:rsidP="00934FD0">
      <w:pPr>
        <w:pStyle w:val="ListParagraph"/>
        <w:numPr>
          <w:ilvl w:val="1"/>
          <w:numId w:val="4"/>
        </w:numPr>
        <w:autoSpaceDE w:val="0"/>
        <w:autoSpaceDN w:val="0"/>
        <w:adjustRightInd w:val="0"/>
        <w:ind w:left="630" w:hanging="180"/>
        <w:jc w:val="both"/>
        <w:rPr>
          <w:rFonts w:ascii="Times New Roman" w:hAnsi="Times New Roman" w:cs="Times New Roman"/>
          <w:sz w:val="21"/>
          <w:szCs w:val="21"/>
        </w:rPr>
      </w:pPr>
      <w:r>
        <w:rPr>
          <w:rFonts w:ascii="Times New Roman" w:hAnsi="Times New Roman" w:cs="Times New Roman"/>
          <w:sz w:val="21"/>
          <w:szCs w:val="21"/>
        </w:rPr>
        <w:t>GA</w:t>
      </w:r>
      <w:r w:rsidR="00AC7DE6">
        <w:rPr>
          <w:rFonts w:ascii="Times New Roman" w:hAnsi="Times New Roman" w:cs="Times New Roman"/>
          <w:sz w:val="21"/>
          <w:szCs w:val="21"/>
        </w:rPr>
        <w:t>2</w:t>
      </w:r>
      <w:r>
        <w:rPr>
          <w:rFonts w:ascii="Times New Roman" w:hAnsi="Times New Roman" w:cs="Times New Roman"/>
          <w:sz w:val="21"/>
          <w:szCs w:val="21"/>
        </w:rPr>
        <w:t>PQ1.py</w:t>
      </w:r>
    </w:p>
    <w:p w14:paraId="7B0A4B6E" w14:textId="2A2934B8" w:rsidR="00660BC7" w:rsidRDefault="00660BC7" w:rsidP="00934FD0">
      <w:pPr>
        <w:pStyle w:val="ListParagraph"/>
        <w:numPr>
          <w:ilvl w:val="1"/>
          <w:numId w:val="4"/>
        </w:numPr>
        <w:autoSpaceDE w:val="0"/>
        <w:autoSpaceDN w:val="0"/>
        <w:adjustRightInd w:val="0"/>
        <w:ind w:left="630" w:hanging="180"/>
        <w:jc w:val="both"/>
        <w:rPr>
          <w:rFonts w:ascii="Times New Roman" w:hAnsi="Times New Roman" w:cs="Times New Roman"/>
          <w:sz w:val="21"/>
          <w:szCs w:val="21"/>
        </w:rPr>
      </w:pPr>
      <w:r>
        <w:rPr>
          <w:rFonts w:ascii="Times New Roman" w:hAnsi="Times New Roman" w:cs="Times New Roman"/>
          <w:sz w:val="21"/>
          <w:szCs w:val="21"/>
        </w:rPr>
        <w:t>GA</w:t>
      </w:r>
      <w:r w:rsidR="00AC7DE6">
        <w:rPr>
          <w:rFonts w:ascii="Times New Roman" w:hAnsi="Times New Roman" w:cs="Times New Roman"/>
          <w:sz w:val="21"/>
          <w:szCs w:val="21"/>
        </w:rPr>
        <w:t>2</w:t>
      </w:r>
      <w:r>
        <w:rPr>
          <w:rFonts w:ascii="Times New Roman" w:hAnsi="Times New Roman" w:cs="Times New Roman"/>
          <w:sz w:val="21"/>
          <w:szCs w:val="21"/>
        </w:rPr>
        <w:t>PQ</w:t>
      </w:r>
      <w:r w:rsidR="000444A0">
        <w:rPr>
          <w:rFonts w:ascii="Times New Roman" w:hAnsi="Times New Roman" w:cs="Times New Roman"/>
          <w:sz w:val="21"/>
          <w:szCs w:val="21"/>
        </w:rPr>
        <w:t>2</w:t>
      </w:r>
      <w:r>
        <w:rPr>
          <w:rFonts w:ascii="Times New Roman" w:hAnsi="Times New Roman" w:cs="Times New Roman"/>
          <w:sz w:val="21"/>
          <w:szCs w:val="21"/>
        </w:rPr>
        <w:t>.py</w:t>
      </w:r>
    </w:p>
    <w:p w14:paraId="2B7425B4" w14:textId="5BFA8F3B" w:rsidR="000431DB" w:rsidRPr="00FA4895" w:rsidRDefault="00D95BE1" w:rsidP="00934FD0">
      <w:pPr>
        <w:pStyle w:val="ListParagraph"/>
        <w:numPr>
          <w:ilvl w:val="1"/>
          <w:numId w:val="4"/>
        </w:numPr>
        <w:autoSpaceDE w:val="0"/>
        <w:autoSpaceDN w:val="0"/>
        <w:adjustRightInd w:val="0"/>
        <w:ind w:left="630" w:hanging="180"/>
        <w:jc w:val="both"/>
        <w:rPr>
          <w:rFonts w:ascii="Times New Roman" w:hAnsi="Times New Roman" w:cs="Times New Roman"/>
          <w:sz w:val="21"/>
          <w:szCs w:val="21"/>
        </w:rPr>
      </w:pPr>
      <w:r>
        <w:rPr>
          <w:rFonts w:ascii="Times New Roman" w:hAnsi="Times New Roman" w:cs="Times New Roman"/>
          <w:sz w:val="21"/>
          <w:szCs w:val="21"/>
        </w:rPr>
        <w:t>Meeting_minute1</w:t>
      </w:r>
      <w:r w:rsidR="000431DB" w:rsidRPr="00FA4895">
        <w:rPr>
          <w:rFonts w:ascii="Times New Roman" w:hAnsi="Times New Roman" w:cs="Times New Roman"/>
          <w:sz w:val="21"/>
          <w:szCs w:val="21"/>
        </w:rPr>
        <w:t>.</w:t>
      </w:r>
      <w:r>
        <w:rPr>
          <w:rFonts w:ascii="Times New Roman" w:hAnsi="Times New Roman" w:cs="Times New Roman"/>
          <w:sz w:val="21"/>
          <w:szCs w:val="21"/>
        </w:rPr>
        <w:t>doc</w:t>
      </w:r>
    </w:p>
    <w:p w14:paraId="2CDFE2A1" w14:textId="6183D68B" w:rsidR="000431DB" w:rsidRPr="00D95BE1" w:rsidRDefault="00D95BE1" w:rsidP="00D95BE1">
      <w:pPr>
        <w:pStyle w:val="ListParagraph"/>
        <w:numPr>
          <w:ilvl w:val="1"/>
          <w:numId w:val="4"/>
        </w:numPr>
        <w:autoSpaceDE w:val="0"/>
        <w:autoSpaceDN w:val="0"/>
        <w:adjustRightInd w:val="0"/>
        <w:ind w:left="630" w:hanging="180"/>
        <w:jc w:val="both"/>
        <w:rPr>
          <w:rFonts w:ascii="Times New Roman" w:hAnsi="Times New Roman" w:cs="Times New Roman"/>
          <w:sz w:val="21"/>
          <w:szCs w:val="21"/>
        </w:rPr>
      </w:pPr>
      <w:r>
        <w:rPr>
          <w:rFonts w:ascii="Times New Roman" w:hAnsi="Times New Roman" w:cs="Times New Roman"/>
          <w:sz w:val="21"/>
          <w:szCs w:val="21"/>
        </w:rPr>
        <w:t>Meeting_minute2.doc</w:t>
      </w:r>
    </w:p>
    <w:p w14:paraId="014A5A54" w14:textId="77777777" w:rsidR="00931817" w:rsidRPr="00931817" w:rsidRDefault="00931817" w:rsidP="00931817">
      <w:pPr>
        <w:autoSpaceDE w:val="0"/>
        <w:autoSpaceDN w:val="0"/>
        <w:adjustRightInd w:val="0"/>
        <w:rPr>
          <w:rFonts w:ascii="Courier New" w:hAnsi="Courier New" w:cs="Courier New"/>
          <w:sz w:val="26"/>
          <w:szCs w:val="26"/>
        </w:rPr>
      </w:pPr>
    </w:p>
    <w:p w14:paraId="1D27B9F1" w14:textId="4CEA2414" w:rsidR="00931817" w:rsidRPr="0017527D" w:rsidRDefault="00931817" w:rsidP="0017527D">
      <w:pPr>
        <w:autoSpaceDE w:val="0"/>
        <w:autoSpaceDN w:val="0"/>
        <w:adjustRightInd w:val="0"/>
        <w:jc w:val="both"/>
        <w:rPr>
          <w:rFonts w:ascii="Times New Roman" w:hAnsi="Times New Roman" w:cs="Times New Roman"/>
        </w:rPr>
      </w:pPr>
    </w:p>
    <w:p w14:paraId="69A351C0" w14:textId="076DF510" w:rsidR="00A40AA1" w:rsidRPr="0017527D" w:rsidRDefault="00A40AA1" w:rsidP="00A40AA1">
      <w:pPr>
        <w:autoSpaceDE w:val="0"/>
        <w:autoSpaceDN w:val="0"/>
        <w:adjustRightInd w:val="0"/>
        <w:jc w:val="both"/>
        <w:rPr>
          <w:rFonts w:ascii="Times New Roman" w:hAnsi="Times New Roman" w:cs="Times New Roman"/>
          <w:b/>
          <w:bCs/>
        </w:rPr>
      </w:pPr>
      <w:r w:rsidRPr="0017527D">
        <w:rPr>
          <w:rFonts w:ascii="Times New Roman" w:hAnsi="Times New Roman" w:cs="Times New Roman"/>
          <w:b/>
          <w:bCs/>
        </w:rPr>
        <w:t xml:space="preserve">1. </w:t>
      </w:r>
      <w:r w:rsidR="000444A0">
        <w:rPr>
          <w:rFonts w:ascii="Times New Roman" w:hAnsi="Times New Roman" w:cs="Times New Roman"/>
          <w:b/>
          <w:bCs/>
        </w:rPr>
        <w:t>Let’s strength the group collaboration</w:t>
      </w:r>
      <w:r w:rsidR="00D2473E" w:rsidRPr="0017527D">
        <w:rPr>
          <w:rFonts w:ascii="Times New Roman" w:hAnsi="Times New Roman" w:cs="Times New Roman"/>
          <w:b/>
          <w:bCs/>
        </w:rPr>
        <w:t xml:space="preserve"> </w:t>
      </w:r>
    </w:p>
    <w:p w14:paraId="4AB4F34C" w14:textId="1AE68F8A" w:rsidR="00D2473E" w:rsidRPr="0017527D" w:rsidRDefault="00D2473E" w:rsidP="00A40AA1">
      <w:pPr>
        <w:autoSpaceDE w:val="0"/>
        <w:autoSpaceDN w:val="0"/>
        <w:adjustRightInd w:val="0"/>
        <w:jc w:val="both"/>
        <w:rPr>
          <w:rFonts w:ascii="Times New Roman" w:hAnsi="Times New Roman" w:cs="Times New Roman"/>
        </w:rPr>
      </w:pPr>
    </w:p>
    <w:p w14:paraId="727F05C1" w14:textId="4357FA33" w:rsidR="00D2473E" w:rsidRDefault="00210809" w:rsidP="0017527D">
      <w:pPr>
        <w:autoSpaceDE w:val="0"/>
        <w:autoSpaceDN w:val="0"/>
        <w:adjustRightInd w:val="0"/>
        <w:jc w:val="both"/>
        <w:rPr>
          <w:rFonts w:ascii="Times New Roman" w:hAnsi="Times New Roman" w:cs="Times New Roman"/>
        </w:rPr>
      </w:pPr>
      <w:r>
        <w:rPr>
          <w:rFonts w:ascii="Times New Roman" w:hAnsi="Times New Roman" w:cs="Times New Roman"/>
        </w:rPr>
        <w:t xml:space="preserve">1) </w:t>
      </w:r>
      <w:r w:rsidR="00721DEB">
        <w:rPr>
          <w:rFonts w:ascii="Times New Roman" w:hAnsi="Times New Roman" w:cs="Times New Roman"/>
        </w:rPr>
        <w:t>Let</w:t>
      </w:r>
      <w:r w:rsidR="000444A0">
        <w:rPr>
          <w:rFonts w:ascii="Times New Roman" w:hAnsi="Times New Roman" w:cs="Times New Roman"/>
        </w:rPr>
        <w:t xml:space="preserve"> us choose a way to share the documents/program files with team members. </w:t>
      </w:r>
      <w:r>
        <w:rPr>
          <w:rFonts w:ascii="Times New Roman" w:hAnsi="Times New Roman" w:cs="Times New Roman"/>
        </w:rPr>
        <w:t xml:space="preserve">Ask one of your </w:t>
      </w:r>
      <w:r w:rsidR="00721DEB">
        <w:rPr>
          <w:rFonts w:ascii="Times New Roman" w:hAnsi="Times New Roman" w:cs="Times New Roman"/>
        </w:rPr>
        <w:t>team</w:t>
      </w:r>
      <w:r>
        <w:rPr>
          <w:rFonts w:ascii="Times New Roman" w:hAnsi="Times New Roman" w:cs="Times New Roman"/>
        </w:rPr>
        <w:t xml:space="preserve"> </w:t>
      </w:r>
      <w:proofErr w:type="gramStart"/>
      <w:r>
        <w:rPr>
          <w:rFonts w:ascii="Times New Roman" w:hAnsi="Times New Roman" w:cs="Times New Roman"/>
        </w:rPr>
        <w:t>member</w:t>
      </w:r>
      <w:proofErr w:type="gramEnd"/>
      <w:r>
        <w:rPr>
          <w:rFonts w:ascii="Times New Roman" w:hAnsi="Times New Roman" w:cs="Times New Roman"/>
        </w:rPr>
        <w:t xml:space="preserve"> to create a shared folder at Dropbox or Google Drive. Remember to grant edit permission to </w:t>
      </w:r>
      <w:r w:rsidR="00721DEB">
        <w:rPr>
          <w:rFonts w:ascii="Times New Roman" w:hAnsi="Times New Roman" w:cs="Times New Roman"/>
        </w:rPr>
        <w:t>every</w:t>
      </w:r>
      <w:r>
        <w:rPr>
          <w:rFonts w:ascii="Times New Roman" w:hAnsi="Times New Roman" w:cs="Times New Roman"/>
        </w:rPr>
        <w:t xml:space="preserve"> team member</w:t>
      </w:r>
      <w:r w:rsidR="00721DEB">
        <w:rPr>
          <w:rFonts w:ascii="Times New Roman" w:hAnsi="Times New Roman" w:cs="Times New Roman"/>
        </w:rPr>
        <w:t xml:space="preserve"> in your group</w:t>
      </w:r>
      <w:r>
        <w:rPr>
          <w:rFonts w:ascii="Times New Roman" w:hAnsi="Times New Roman" w:cs="Times New Roman"/>
        </w:rPr>
        <w:t>. Then share with me the information below.</w:t>
      </w:r>
    </w:p>
    <w:p w14:paraId="2F3ADC06" w14:textId="77777777" w:rsidR="00210809" w:rsidRPr="0017527D" w:rsidRDefault="00210809" w:rsidP="0017527D">
      <w:pPr>
        <w:autoSpaceDE w:val="0"/>
        <w:autoSpaceDN w:val="0"/>
        <w:adjustRightInd w:val="0"/>
        <w:jc w:val="both"/>
        <w:rPr>
          <w:rFonts w:ascii="Times New Roman" w:hAnsi="Times New Roman" w:cs="Times New Roman"/>
        </w:rPr>
      </w:pPr>
    </w:p>
    <w:p w14:paraId="0E0CABB6" w14:textId="5566A628" w:rsidR="00D2473E" w:rsidRPr="0017527D" w:rsidRDefault="00BE5FBD" w:rsidP="0017527D">
      <w:pPr>
        <w:autoSpaceDE w:val="0"/>
        <w:autoSpaceDN w:val="0"/>
        <w:adjustRightInd w:val="0"/>
        <w:jc w:val="both"/>
        <w:rPr>
          <w:rFonts w:ascii="Times New Roman" w:hAnsi="Times New Roman" w:cs="Times New Roman"/>
        </w:rPr>
      </w:pPr>
      <w:r w:rsidRPr="0017527D">
        <w:rPr>
          <w:rFonts w:ascii="Times New Roman" w:hAnsi="Times New Roman" w:cs="Times New Roman"/>
        </w:rPr>
        <w:t xml:space="preserve">A. </w:t>
      </w:r>
      <w:r w:rsidR="00490DDC">
        <w:rPr>
          <w:rFonts w:ascii="Times New Roman" w:hAnsi="Times New Roman" w:cs="Times New Roman"/>
        </w:rPr>
        <w:t xml:space="preserve">[5 points] </w:t>
      </w:r>
      <w:r w:rsidR="00721DEB">
        <w:rPr>
          <w:rFonts w:ascii="Times New Roman" w:hAnsi="Times New Roman" w:cs="Times New Roman"/>
        </w:rPr>
        <w:t>Which cloud service you are using, Dropbox or Google Drive?</w:t>
      </w:r>
    </w:p>
    <w:p w14:paraId="1FE95DAD" w14:textId="4C66DCD9" w:rsidR="00BE5FBD" w:rsidRDefault="00BE5FBD" w:rsidP="0017527D">
      <w:pPr>
        <w:autoSpaceDE w:val="0"/>
        <w:autoSpaceDN w:val="0"/>
        <w:adjustRightInd w:val="0"/>
        <w:jc w:val="both"/>
        <w:rPr>
          <w:rFonts w:ascii="Times New Roman" w:hAnsi="Times New Roman" w:cs="Times New Roman"/>
        </w:rPr>
      </w:pPr>
      <w:r w:rsidRPr="0017527D">
        <w:rPr>
          <w:rFonts w:ascii="Times New Roman" w:hAnsi="Times New Roman" w:cs="Times New Roman"/>
        </w:rPr>
        <w:t xml:space="preserve">B. </w:t>
      </w:r>
      <w:r w:rsidR="00490DDC">
        <w:rPr>
          <w:rFonts w:ascii="Times New Roman" w:hAnsi="Times New Roman" w:cs="Times New Roman"/>
        </w:rPr>
        <w:t xml:space="preserve">[5 points] </w:t>
      </w:r>
      <w:r w:rsidR="00210809">
        <w:rPr>
          <w:rFonts w:ascii="Times New Roman" w:hAnsi="Times New Roman" w:cs="Times New Roman"/>
        </w:rPr>
        <w:t>A link to the shared folder</w:t>
      </w:r>
    </w:p>
    <w:p w14:paraId="213354DD" w14:textId="494B6891" w:rsidR="00210809" w:rsidRDefault="00210809" w:rsidP="0017527D">
      <w:pPr>
        <w:autoSpaceDE w:val="0"/>
        <w:autoSpaceDN w:val="0"/>
        <w:adjustRightInd w:val="0"/>
        <w:jc w:val="both"/>
        <w:rPr>
          <w:rFonts w:ascii="Times New Roman" w:hAnsi="Times New Roman" w:cs="Times New Roman"/>
        </w:rPr>
      </w:pPr>
    </w:p>
    <w:p w14:paraId="6CF76B0C" w14:textId="0CD536F8" w:rsidR="00210809" w:rsidRDefault="00210809" w:rsidP="0017527D">
      <w:pPr>
        <w:autoSpaceDE w:val="0"/>
        <w:autoSpaceDN w:val="0"/>
        <w:adjustRightInd w:val="0"/>
        <w:jc w:val="both"/>
        <w:rPr>
          <w:rFonts w:ascii="Times New Roman" w:hAnsi="Times New Roman" w:cs="Times New Roman"/>
        </w:rPr>
      </w:pPr>
      <w:r>
        <w:rPr>
          <w:rFonts w:ascii="Times New Roman" w:hAnsi="Times New Roman" w:cs="Times New Roman"/>
        </w:rPr>
        <w:t xml:space="preserve">2) </w:t>
      </w:r>
      <w:r w:rsidR="00721DEB">
        <w:rPr>
          <w:rFonts w:ascii="Times New Roman" w:hAnsi="Times New Roman" w:cs="Times New Roman"/>
        </w:rPr>
        <w:t xml:space="preserve">[5 points] </w:t>
      </w:r>
      <w:r>
        <w:rPr>
          <w:rFonts w:ascii="Times New Roman" w:hAnsi="Times New Roman" w:cs="Times New Roman"/>
        </w:rPr>
        <w:t xml:space="preserve">Send an appreciating email to each of your team member. Please start the body of email with “Dear Team Member Name, </w:t>
      </w:r>
      <w:r w:rsidR="00721DEB">
        <w:rPr>
          <w:rFonts w:ascii="Times New Roman" w:hAnsi="Times New Roman" w:cs="Times New Roman"/>
        </w:rPr>
        <w:t>….</w:t>
      </w:r>
      <w:r>
        <w:rPr>
          <w:rFonts w:ascii="Times New Roman" w:hAnsi="Times New Roman" w:cs="Times New Roman"/>
        </w:rPr>
        <w:t xml:space="preserve">”. Then </w:t>
      </w:r>
      <w:r w:rsidR="00721DEB">
        <w:rPr>
          <w:rFonts w:ascii="Times New Roman" w:hAnsi="Times New Roman" w:cs="Times New Roman"/>
        </w:rPr>
        <w:t xml:space="preserve">list the time when each of you send out the email. </w:t>
      </w:r>
    </w:p>
    <w:p w14:paraId="255FFA18" w14:textId="77777777" w:rsidR="0017527D" w:rsidRPr="0017527D" w:rsidRDefault="0017527D" w:rsidP="0017527D">
      <w:pPr>
        <w:autoSpaceDE w:val="0"/>
        <w:autoSpaceDN w:val="0"/>
        <w:adjustRightInd w:val="0"/>
        <w:jc w:val="both"/>
        <w:rPr>
          <w:rFonts w:ascii="Times New Roman" w:hAnsi="Times New Roman" w:cs="Times New Roman"/>
        </w:rPr>
      </w:pPr>
    </w:p>
    <w:p w14:paraId="4D770262" w14:textId="03647839" w:rsidR="00A40AA1" w:rsidRDefault="00A40AA1" w:rsidP="00931817">
      <w:pPr>
        <w:autoSpaceDE w:val="0"/>
        <w:autoSpaceDN w:val="0"/>
        <w:adjustRightInd w:val="0"/>
        <w:rPr>
          <w:rFonts w:ascii="Times New Roman" w:hAnsi="Times New Roman" w:cs="Times New Roman"/>
        </w:rPr>
      </w:pPr>
    </w:p>
    <w:p w14:paraId="4936B0AA" w14:textId="522457D4" w:rsidR="0017527D" w:rsidRDefault="0017527D" w:rsidP="0017527D">
      <w:pPr>
        <w:autoSpaceDE w:val="0"/>
        <w:autoSpaceDN w:val="0"/>
        <w:adjustRightInd w:val="0"/>
        <w:jc w:val="both"/>
        <w:rPr>
          <w:rFonts w:ascii="Times New Roman" w:hAnsi="Times New Roman" w:cs="Times New Roman"/>
          <w:b/>
          <w:bCs/>
        </w:rPr>
      </w:pPr>
      <w:r>
        <w:rPr>
          <w:rFonts w:ascii="Times New Roman" w:hAnsi="Times New Roman" w:cs="Times New Roman"/>
          <w:b/>
          <w:bCs/>
        </w:rPr>
        <w:t>2. Conversations in your meetings</w:t>
      </w:r>
    </w:p>
    <w:p w14:paraId="7EE10EE1" w14:textId="70DF7FCC" w:rsidR="0017527D" w:rsidRPr="0017527D" w:rsidRDefault="0017527D" w:rsidP="0017527D">
      <w:pPr>
        <w:autoSpaceDE w:val="0"/>
        <w:autoSpaceDN w:val="0"/>
        <w:adjustRightInd w:val="0"/>
        <w:jc w:val="both"/>
        <w:rPr>
          <w:rFonts w:ascii="Times New Roman" w:hAnsi="Times New Roman" w:cs="Times New Roman"/>
          <w:b/>
          <w:bCs/>
        </w:rPr>
      </w:pPr>
      <w:r w:rsidRPr="0017527D">
        <w:rPr>
          <w:rFonts w:ascii="Times New Roman" w:hAnsi="Times New Roman" w:cs="Times New Roman"/>
          <w:b/>
          <w:bCs/>
        </w:rPr>
        <w:t xml:space="preserve"> </w:t>
      </w:r>
    </w:p>
    <w:p w14:paraId="4064C327" w14:textId="75254D0A" w:rsidR="0017527D" w:rsidRDefault="00495C64" w:rsidP="00931817">
      <w:pPr>
        <w:autoSpaceDE w:val="0"/>
        <w:autoSpaceDN w:val="0"/>
        <w:adjustRightInd w:val="0"/>
        <w:rPr>
          <w:rFonts w:ascii="Times New Roman" w:hAnsi="Times New Roman" w:cs="Times New Roman"/>
        </w:rPr>
      </w:pPr>
      <w:r>
        <w:rPr>
          <w:rFonts w:ascii="Times New Roman" w:hAnsi="Times New Roman" w:cs="Times New Roman"/>
        </w:rPr>
        <w:t xml:space="preserve">You are welcome to discuss with your team members the questions in group assignments, doubts from course content, understanding of questions’ descriptions of your individual assignment. But you are NOT allowed to discuss about the solutions of your individual assignment questions. </w:t>
      </w:r>
    </w:p>
    <w:p w14:paraId="567F8F17" w14:textId="77777777" w:rsidR="0017527D" w:rsidRPr="0017527D" w:rsidRDefault="0017527D" w:rsidP="0017527D">
      <w:pPr>
        <w:autoSpaceDE w:val="0"/>
        <w:autoSpaceDN w:val="0"/>
        <w:adjustRightInd w:val="0"/>
        <w:jc w:val="both"/>
        <w:rPr>
          <w:rFonts w:ascii="Times New Roman" w:hAnsi="Times New Roman" w:cs="Times New Roman"/>
        </w:rPr>
      </w:pPr>
    </w:p>
    <w:p w14:paraId="021AA26E" w14:textId="043042B6" w:rsidR="0017527D" w:rsidRDefault="006E4EAE" w:rsidP="0017527D">
      <w:pPr>
        <w:autoSpaceDE w:val="0"/>
        <w:autoSpaceDN w:val="0"/>
        <w:adjustRightInd w:val="0"/>
        <w:jc w:val="both"/>
        <w:rPr>
          <w:rFonts w:ascii="Times New Roman" w:hAnsi="Times New Roman" w:cs="Times New Roman"/>
        </w:rPr>
      </w:pPr>
      <w:r w:rsidRPr="0017527D">
        <w:rPr>
          <w:rFonts w:ascii="Times New Roman" w:hAnsi="Times New Roman" w:cs="Times New Roman"/>
        </w:rPr>
        <w:t>Before each meeting starts, please ask one team member</w:t>
      </w:r>
      <w:r>
        <w:rPr>
          <w:rFonts w:ascii="Times New Roman" w:hAnsi="Times New Roman" w:cs="Times New Roman"/>
        </w:rPr>
        <w:t>(facilitator)</w:t>
      </w:r>
      <w:r w:rsidRPr="0017527D">
        <w:rPr>
          <w:rFonts w:ascii="Times New Roman" w:hAnsi="Times New Roman" w:cs="Times New Roman"/>
        </w:rPr>
        <w:t xml:space="preserve"> </w:t>
      </w:r>
      <w:r>
        <w:rPr>
          <w:rFonts w:ascii="Times New Roman" w:hAnsi="Times New Roman" w:cs="Times New Roman"/>
        </w:rPr>
        <w:t>to write</w:t>
      </w:r>
      <w:r w:rsidRPr="0017527D">
        <w:rPr>
          <w:rFonts w:ascii="Times New Roman" w:hAnsi="Times New Roman" w:cs="Times New Roman"/>
        </w:rPr>
        <w:t xml:space="preserve"> the agenda of next meeting. </w:t>
      </w:r>
      <w:r>
        <w:rPr>
          <w:rFonts w:ascii="Times New Roman" w:hAnsi="Times New Roman" w:cs="Times New Roman"/>
        </w:rPr>
        <w:t>During</w:t>
      </w:r>
      <w:r w:rsidRPr="0017527D">
        <w:rPr>
          <w:rFonts w:ascii="Times New Roman" w:hAnsi="Times New Roman" w:cs="Times New Roman"/>
        </w:rPr>
        <w:t xml:space="preserve"> the meeting, </w:t>
      </w:r>
      <w:r>
        <w:rPr>
          <w:rFonts w:ascii="Times New Roman" w:hAnsi="Times New Roman" w:cs="Times New Roman"/>
        </w:rPr>
        <w:t>facilitator</w:t>
      </w:r>
      <w:r w:rsidRPr="0017527D">
        <w:rPr>
          <w:rFonts w:ascii="Times New Roman" w:hAnsi="Times New Roman" w:cs="Times New Roman"/>
        </w:rPr>
        <w:t xml:space="preserve"> </w:t>
      </w:r>
      <w:r w:rsidR="001F2422">
        <w:rPr>
          <w:rFonts w:ascii="Times New Roman" w:hAnsi="Times New Roman" w:cs="Times New Roman"/>
        </w:rPr>
        <w:t>should also</w:t>
      </w:r>
      <w:r w:rsidRPr="0017527D">
        <w:rPr>
          <w:rFonts w:ascii="Times New Roman" w:hAnsi="Times New Roman" w:cs="Times New Roman"/>
        </w:rPr>
        <w:t xml:space="preserve"> take notes. Please rotate </w:t>
      </w:r>
      <w:r>
        <w:rPr>
          <w:rFonts w:ascii="Times New Roman" w:hAnsi="Times New Roman" w:cs="Times New Roman"/>
        </w:rPr>
        <w:t>facilitator</w:t>
      </w:r>
      <w:r w:rsidRPr="0017527D">
        <w:rPr>
          <w:rFonts w:ascii="Times New Roman" w:hAnsi="Times New Roman" w:cs="Times New Roman"/>
        </w:rPr>
        <w:t xml:space="preserve"> role in </w:t>
      </w:r>
      <w:r>
        <w:rPr>
          <w:rFonts w:ascii="Times New Roman" w:hAnsi="Times New Roman" w:cs="Times New Roman"/>
        </w:rPr>
        <w:t>your</w:t>
      </w:r>
      <w:r w:rsidRPr="0017527D">
        <w:rPr>
          <w:rFonts w:ascii="Times New Roman" w:hAnsi="Times New Roman" w:cs="Times New Roman"/>
        </w:rPr>
        <w:t xml:space="preserve"> meeting</w:t>
      </w:r>
      <w:r>
        <w:rPr>
          <w:rFonts w:ascii="Times New Roman" w:hAnsi="Times New Roman" w:cs="Times New Roman"/>
        </w:rPr>
        <w:t>s</w:t>
      </w:r>
      <w:r w:rsidRPr="0017527D">
        <w:rPr>
          <w:rFonts w:ascii="Times New Roman" w:hAnsi="Times New Roman" w:cs="Times New Roman"/>
        </w:rPr>
        <w:t>.</w:t>
      </w:r>
    </w:p>
    <w:p w14:paraId="7AA1C36D" w14:textId="77777777" w:rsidR="0017527D" w:rsidRDefault="0017527D" w:rsidP="0017527D">
      <w:pPr>
        <w:autoSpaceDE w:val="0"/>
        <w:autoSpaceDN w:val="0"/>
        <w:adjustRightInd w:val="0"/>
        <w:jc w:val="both"/>
        <w:rPr>
          <w:rFonts w:ascii="Times New Roman" w:hAnsi="Times New Roman" w:cs="Times New Roman"/>
        </w:rPr>
      </w:pPr>
    </w:p>
    <w:p w14:paraId="76A14436" w14:textId="05015FE2" w:rsidR="0017527D" w:rsidRPr="0017527D" w:rsidRDefault="0017527D" w:rsidP="0017527D">
      <w:pPr>
        <w:autoSpaceDE w:val="0"/>
        <w:autoSpaceDN w:val="0"/>
        <w:adjustRightInd w:val="0"/>
        <w:jc w:val="both"/>
        <w:rPr>
          <w:rFonts w:ascii="Times New Roman" w:hAnsi="Times New Roman" w:cs="Times New Roman"/>
        </w:rPr>
      </w:pPr>
      <w:r w:rsidRPr="0017527D">
        <w:rPr>
          <w:rFonts w:ascii="Times New Roman" w:hAnsi="Times New Roman" w:cs="Times New Roman"/>
        </w:rPr>
        <w:t>Before the due date of this group assignment, you are expected to meet at least twice with your group members. Share with us your meeting minutes</w:t>
      </w:r>
      <w:r>
        <w:rPr>
          <w:rFonts w:ascii="Times New Roman" w:hAnsi="Times New Roman" w:cs="Times New Roman"/>
        </w:rPr>
        <w:t>.</w:t>
      </w:r>
      <w:r w:rsidR="001F2422">
        <w:rPr>
          <w:rFonts w:ascii="Times New Roman" w:hAnsi="Times New Roman" w:cs="Times New Roman"/>
        </w:rPr>
        <w:t xml:space="preserve"> For the formats, please refer to the attachment.</w:t>
      </w:r>
    </w:p>
    <w:p w14:paraId="23C2CA2C" w14:textId="6F86C1A8" w:rsidR="0017527D" w:rsidRPr="0017527D" w:rsidRDefault="0017527D" w:rsidP="0017527D">
      <w:pPr>
        <w:autoSpaceDE w:val="0"/>
        <w:autoSpaceDN w:val="0"/>
        <w:adjustRightInd w:val="0"/>
        <w:jc w:val="both"/>
        <w:rPr>
          <w:rFonts w:ascii="Times New Roman" w:hAnsi="Times New Roman" w:cs="Times New Roman"/>
        </w:rPr>
      </w:pPr>
      <w:r w:rsidRPr="0017527D">
        <w:rPr>
          <w:rFonts w:ascii="Times New Roman" w:hAnsi="Times New Roman" w:cs="Times New Roman"/>
        </w:rPr>
        <w:t xml:space="preserve">A. </w:t>
      </w:r>
      <w:r w:rsidR="00490DDC">
        <w:rPr>
          <w:rFonts w:ascii="Times New Roman" w:hAnsi="Times New Roman" w:cs="Times New Roman"/>
        </w:rPr>
        <w:t>[</w:t>
      </w:r>
      <w:r w:rsidR="00504125">
        <w:rPr>
          <w:rFonts w:ascii="Times New Roman" w:hAnsi="Times New Roman" w:cs="Times New Roman"/>
        </w:rPr>
        <w:t>15</w:t>
      </w:r>
      <w:r w:rsidR="00490DDC">
        <w:rPr>
          <w:rFonts w:ascii="Times New Roman" w:hAnsi="Times New Roman" w:cs="Times New Roman"/>
        </w:rPr>
        <w:t xml:space="preserve"> points] </w:t>
      </w:r>
      <w:r w:rsidRPr="0017527D">
        <w:rPr>
          <w:rFonts w:ascii="Times New Roman" w:hAnsi="Times New Roman" w:cs="Times New Roman"/>
        </w:rPr>
        <w:t>Meeting 1 minutes</w:t>
      </w:r>
    </w:p>
    <w:p w14:paraId="02D2CBE3" w14:textId="7DE8047A" w:rsidR="0017527D" w:rsidRPr="0017527D" w:rsidRDefault="0017527D" w:rsidP="0017527D">
      <w:pPr>
        <w:autoSpaceDE w:val="0"/>
        <w:autoSpaceDN w:val="0"/>
        <w:adjustRightInd w:val="0"/>
        <w:jc w:val="both"/>
        <w:rPr>
          <w:rFonts w:ascii="Times New Roman" w:hAnsi="Times New Roman" w:cs="Times New Roman"/>
        </w:rPr>
      </w:pPr>
      <w:r w:rsidRPr="0017527D">
        <w:rPr>
          <w:rFonts w:ascii="Times New Roman" w:hAnsi="Times New Roman" w:cs="Times New Roman"/>
        </w:rPr>
        <w:t xml:space="preserve">B. </w:t>
      </w:r>
      <w:r w:rsidR="00490DDC">
        <w:rPr>
          <w:rFonts w:ascii="Times New Roman" w:hAnsi="Times New Roman" w:cs="Times New Roman"/>
        </w:rPr>
        <w:t>[</w:t>
      </w:r>
      <w:r w:rsidR="00504125">
        <w:rPr>
          <w:rFonts w:ascii="Times New Roman" w:hAnsi="Times New Roman" w:cs="Times New Roman"/>
        </w:rPr>
        <w:t xml:space="preserve">15 </w:t>
      </w:r>
      <w:r w:rsidR="00490DDC">
        <w:rPr>
          <w:rFonts w:ascii="Times New Roman" w:hAnsi="Times New Roman" w:cs="Times New Roman"/>
        </w:rPr>
        <w:t xml:space="preserve">points] </w:t>
      </w:r>
      <w:r w:rsidRPr="0017527D">
        <w:rPr>
          <w:rFonts w:ascii="Times New Roman" w:hAnsi="Times New Roman" w:cs="Times New Roman"/>
        </w:rPr>
        <w:t>Meeting 2 minutes</w:t>
      </w:r>
    </w:p>
    <w:p w14:paraId="3404CC23" w14:textId="1F81E70A" w:rsidR="0017527D" w:rsidRPr="00BC6B56" w:rsidRDefault="00210809" w:rsidP="0017527D">
      <w:pPr>
        <w:autoSpaceDE w:val="0"/>
        <w:autoSpaceDN w:val="0"/>
        <w:adjustRightInd w:val="0"/>
        <w:jc w:val="both"/>
        <w:rPr>
          <w:rFonts w:ascii="Times New Roman" w:hAnsi="Times New Roman" w:cs="Times New Roman"/>
          <w:b/>
          <w:bCs/>
        </w:rPr>
      </w:pPr>
      <w:r>
        <w:rPr>
          <w:rFonts w:ascii="Times New Roman" w:hAnsi="Times New Roman" w:cs="Times New Roman"/>
          <w:b/>
          <w:bCs/>
        </w:rPr>
        <w:t>[</w:t>
      </w:r>
      <w:r w:rsidR="00721DEB">
        <w:rPr>
          <w:rFonts w:ascii="Times New Roman" w:hAnsi="Times New Roman" w:cs="Times New Roman"/>
          <w:b/>
          <w:bCs/>
        </w:rPr>
        <w:t>More details are highly recommended in your meeting minutes</w:t>
      </w:r>
      <w:r>
        <w:rPr>
          <w:rFonts w:ascii="Times New Roman" w:hAnsi="Times New Roman" w:cs="Times New Roman" w:hint="eastAsia"/>
          <w:b/>
          <w:bCs/>
        </w:rPr>
        <w:t>]</w:t>
      </w:r>
    </w:p>
    <w:p w14:paraId="32666E25" w14:textId="1E9C4BB3" w:rsidR="0017527D" w:rsidRDefault="0017527D" w:rsidP="00931817">
      <w:pPr>
        <w:autoSpaceDE w:val="0"/>
        <w:autoSpaceDN w:val="0"/>
        <w:adjustRightInd w:val="0"/>
        <w:rPr>
          <w:rFonts w:ascii="Courier New" w:hAnsi="Courier New" w:cs="Courier New"/>
          <w:sz w:val="22"/>
          <w:szCs w:val="22"/>
        </w:rPr>
      </w:pPr>
    </w:p>
    <w:p w14:paraId="3CEDE6A3" w14:textId="11AB7C3B" w:rsidR="001F2422" w:rsidRDefault="001F2422" w:rsidP="001F2422">
      <w:pPr>
        <w:autoSpaceDE w:val="0"/>
        <w:autoSpaceDN w:val="0"/>
        <w:adjustRightInd w:val="0"/>
        <w:jc w:val="both"/>
        <w:rPr>
          <w:rFonts w:ascii="Times New Roman" w:hAnsi="Times New Roman" w:cs="Times New Roman"/>
          <w:b/>
          <w:bCs/>
        </w:rPr>
      </w:pPr>
      <w:r>
        <w:rPr>
          <w:rFonts w:ascii="Times New Roman" w:hAnsi="Times New Roman" w:cs="Times New Roman"/>
          <w:b/>
          <w:bCs/>
        </w:rPr>
        <w:t>3. Programming tasks with your group members</w:t>
      </w:r>
    </w:p>
    <w:p w14:paraId="7AC99A21" w14:textId="77777777" w:rsidR="00505B72" w:rsidRDefault="00505B72" w:rsidP="001F2422">
      <w:pPr>
        <w:autoSpaceDE w:val="0"/>
        <w:autoSpaceDN w:val="0"/>
        <w:adjustRightInd w:val="0"/>
        <w:jc w:val="both"/>
        <w:rPr>
          <w:rFonts w:ascii="Times New Roman" w:hAnsi="Times New Roman" w:cs="Times New Roman"/>
          <w:b/>
          <w:bCs/>
        </w:rPr>
      </w:pPr>
    </w:p>
    <w:p w14:paraId="67E81A95" w14:textId="34CD3934" w:rsidR="00D95BE1" w:rsidRDefault="00505B72" w:rsidP="001F2422">
      <w:pPr>
        <w:autoSpaceDE w:val="0"/>
        <w:autoSpaceDN w:val="0"/>
        <w:adjustRightInd w:val="0"/>
        <w:jc w:val="both"/>
        <w:rPr>
          <w:rFonts w:ascii="Times New Roman" w:hAnsi="Times New Roman" w:cs="Times New Roman"/>
        </w:rPr>
      </w:pPr>
      <w:r w:rsidRPr="00D95BE1">
        <w:rPr>
          <w:rFonts w:ascii="Times New Roman" w:hAnsi="Times New Roman" w:cs="Times New Roman"/>
        </w:rPr>
        <w:t xml:space="preserve">1) </w:t>
      </w:r>
      <w:r w:rsidR="00210809">
        <w:rPr>
          <w:rFonts w:ascii="Times New Roman" w:hAnsi="Times New Roman" w:cs="Times New Roman"/>
        </w:rPr>
        <w:t xml:space="preserve">Let us continue our password problem from last group assignment. </w:t>
      </w:r>
      <w:r w:rsidR="00721DEB">
        <w:rPr>
          <w:rFonts w:ascii="Times New Roman" w:hAnsi="Times New Roman" w:cs="Times New Roman"/>
        </w:rPr>
        <w:t>For security issue</w:t>
      </w:r>
      <w:r w:rsidR="007D2AB4">
        <w:rPr>
          <w:rFonts w:ascii="Times New Roman" w:hAnsi="Times New Roman" w:cs="Times New Roman"/>
        </w:rPr>
        <w:t xml:space="preserve">, most websites will ask </w:t>
      </w:r>
      <w:r w:rsidR="00721DEB">
        <w:rPr>
          <w:rFonts w:ascii="Times New Roman" w:hAnsi="Times New Roman" w:cs="Times New Roman"/>
        </w:rPr>
        <w:t>the user</w:t>
      </w:r>
      <w:r w:rsidR="007D2AB4">
        <w:rPr>
          <w:rFonts w:ascii="Times New Roman" w:hAnsi="Times New Roman" w:cs="Times New Roman"/>
        </w:rPr>
        <w:t xml:space="preserve"> to create a password with multiple constraints.  Please develop a program to </w:t>
      </w:r>
      <w:r w:rsidR="000B12F6">
        <w:rPr>
          <w:rFonts w:ascii="Times New Roman" w:hAnsi="Times New Roman" w:cs="Times New Roman"/>
        </w:rPr>
        <w:t xml:space="preserve">allow user </w:t>
      </w:r>
      <w:proofErr w:type="gramStart"/>
      <w:r w:rsidR="000B12F6">
        <w:rPr>
          <w:rFonts w:ascii="Times New Roman" w:hAnsi="Times New Roman" w:cs="Times New Roman"/>
        </w:rPr>
        <w:t>create</w:t>
      </w:r>
      <w:proofErr w:type="gramEnd"/>
      <w:r w:rsidR="000B12F6">
        <w:rPr>
          <w:rFonts w:ascii="Times New Roman" w:hAnsi="Times New Roman" w:cs="Times New Roman"/>
        </w:rPr>
        <w:t xml:space="preserve"> a new password and </w:t>
      </w:r>
      <w:r w:rsidR="007D2AB4">
        <w:rPr>
          <w:rFonts w:ascii="Times New Roman" w:hAnsi="Times New Roman" w:cs="Times New Roman"/>
        </w:rPr>
        <w:t xml:space="preserve">verify if user enters a valid password or not. Your program should </w:t>
      </w:r>
      <w:r w:rsidR="000B12F6">
        <w:rPr>
          <w:rFonts w:ascii="Times New Roman" w:hAnsi="Times New Roman" w:cs="Times New Roman"/>
        </w:rPr>
        <w:t>meet</w:t>
      </w:r>
      <w:r w:rsidR="007D2AB4">
        <w:rPr>
          <w:rFonts w:ascii="Times New Roman" w:hAnsi="Times New Roman" w:cs="Times New Roman"/>
        </w:rPr>
        <w:t xml:space="preserve"> a list of requirements below.</w:t>
      </w:r>
    </w:p>
    <w:p w14:paraId="401854C9" w14:textId="52D85C1A" w:rsidR="000B12F6" w:rsidRPr="000B12F6" w:rsidRDefault="000B12F6" w:rsidP="000B12F6">
      <w:pPr>
        <w:pStyle w:val="ListParagraph"/>
        <w:numPr>
          <w:ilvl w:val="0"/>
          <w:numId w:val="8"/>
        </w:numPr>
        <w:autoSpaceDE w:val="0"/>
        <w:autoSpaceDN w:val="0"/>
        <w:adjustRightInd w:val="0"/>
        <w:jc w:val="both"/>
        <w:rPr>
          <w:rFonts w:ascii="Times New Roman" w:hAnsi="Times New Roman" w:cs="Times New Roman"/>
        </w:rPr>
      </w:pPr>
      <w:r w:rsidRPr="000B12F6">
        <w:rPr>
          <w:rFonts w:ascii="Times New Roman" w:hAnsi="Times New Roman" w:cs="Times New Roman"/>
        </w:rPr>
        <w:t>Ask user to enter a password</w:t>
      </w:r>
    </w:p>
    <w:p w14:paraId="2AEB2D18" w14:textId="6A0FB71F" w:rsidR="007D2AB4" w:rsidRDefault="007D2AB4" w:rsidP="007D2AB4">
      <w:pPr>
        <w:pStyle w:val="ListParagraph"/>
        <w:numPr>
          <w:ilvl w:val="0"/>
          <w:numId w:val="8"/>
        </w:numPr>
        <w:autoSpaceDE w:val="0"/>
        <w:autoSpaceDN w:val="0"/>
        <w:adjustRightInd w:val="0"/>
        <w:jc w:val="both"/>
        <w:rPr>
          <w:rFonts w:ascii="Times New Roman" w:hAnsi="Times New Roman" w:cs="Times New Roman"/>
        </w:rPr>
      </w:pPr>
      <w:r>
        <w:rPr>
          <w:rFonts w:ascii="Times New Roman" w:hAnsi="Times New Roman" w:cs="Times New Roman"/>
        </w:rPr>
        <w:t>Verify if the length of password is between 10-15</w:t>
      </w:r>
    </w:p>
    <w:p w14:paraId="77F107CF" w14:textId="62D7E69A" w:rsidR="007D2AB4" w:rsidRDefault="007D2AB4" w:rsidP="007D2AB4">
      <w:pPr>
        <w:pStyle w:val="ListParagraph"/>
        <w:numPr>
          <w:ilvl w:val="0"/>
          <w:numId w:val="8"/>
        </w:numPr>
        <w:autoSpaceDE w:val="0"/>
        <w:autoSpaceDN w:val="0"/>
        <w:adjustRightInd w:val="0"/>
        <w:jc w:val="both"/>
        <w:rPr>
          <w:rFonts w:ascii="Times New Roman" w:hAnsi="Times New Roman" w:cs="Times New Roman"/>
        </w:rPr>
      </w:pPr>
      <w:r>
        <w:rPr>
          <w:rFonts w:ascii="Times New Roman" w:hAnsi="Times New Roman" w:cs="Times New Roman"/>
        </w:rPr>
        <w:t>Verify if the password contains and only contains both letters and digits</w:t>
      </w:r>
    </w:p>
    <w:p w14:paraId="0FB6866D" w14:textId="27959F0D" w:rsidR="007D2AB4" w:rsidRDefault="007D2AB4" w:rsidP="007D2AB4">
      <w:pPr>
        <w:pStyle w:val="ListParagraph"/>
        <w:numPr>
          <w:ilvl w:val="0"/>
          <w:numId w:val="8"/>
        </w:numPr>
        <w:autoSpaceDE w:val="0"/>
        <w:autoSpaceDN w:val="0"/>
        <w:adjustRightInd w:val="0"/>
        <w:jc w:val="both"/>
        <w:rPr>
          <w:rFonts w:ascii="Times New Roman" w:hAnsi="Times New Roman" w:cs="Times New Roman"/>
        </w:rPr>
      </w:pPr>
      <w:r>
        <w:rPr>
          <w:rFonts w:ascii="Times New Roman" w:hAnsi="Times New Roman" w:cs="Times New Roman"/>
        </w:rPr>
        <w:t>Ask user to type a valid password a second time and verify if it is the same as previous one.</w:t>
      </w:r>
    </w:p>
    <w:p w14:paraId="32037364" w14:textId="3FCC982C" w:rsidR="007D2AB4" w:rsidRPr="007D2AB4" w:rsidRDefault="007D2AB4" w:rsidP="007D2AB4">
      <w:pPr>
        <w:pStyle w:val="ListParagraph"/>
        <w:numPr>
          <w:ilvl w:val="0"/>
          <w:numId w:val="8"/>
        </w:numPr>
        <w:autoSpaceDE w:val="0"/>
        <w:autoSpaceDN w:val="0"/>
        <w:adjustRightInd w:val="0"/>
        <w:jc w:val="both"/>
        <w:rPr>
          <w:rFonts w:ascii="Times New Roman" w:hAnsi="Times New Roman" w:cs="Times New Roman"/>
        </w:rPr>
      </w:pPr>
      <w:r>
        <w:rPr>
          <w:rFonts w:ascii="Times New Roman" w:hAnsi="Times New Roman" w:cs="Times New Roman"/>
        </w:rPr>
        <w:t xml:space="preserve">Continue </w:t>
      </w:r>
      <w:r w:rsidR="000B12F6">
        <w:rPr>
          <w:rFonts w:ascii="Times New Roman" w:hAnsi="Times New Roman" w:cs="Times New Roman"/>
        </w:rPr>
        <w:t>asking a new password if it is not created successfully</w:t>
      </w:r>
      <w:r>
        <w:rPr>
          <w:rFonts w:ascii="Times New Roman" w:hAnsi="Times New Roman" w:cs="Times New Roman"/>
        </w:rPr>
        <w:t>.</w:t>
      </w:r>
    </w:p>
    <w:p w14:paraId="5BAD0B59" w14:textId="188E2FC0" w:rsidR="00D95BE1" w:rsidRDefault="00D95BE1" w:rsidP="00D95BE1">
      <w:pPr>
        <w:autoSpaceDE w:val="0"/>
        <w:autoSpaceDN w:val="0"/>
        <w:adjustRightInd w:val="0"/>
        <w:jc w:val="both"/>
        <w:rPr>
          <w:rFonts w:ascii="Times New Roman" w:hAnsi="Times New Roman" w:cs="Times New Roman"/>
        </w:rPr>
      </w:pPr>
      <w:r w:rsidRPr="00D95BE1">
        <w:rPr>
          <w:rFonts w:ascii="Times New Roman" w:hAnsi="Times New Roman" w:cs="Times New Roman"/>
        </w:rPr>
        <w:t xml:space="preserve">A. </w:t>
      </w:r>
      <w:r w:rsidR="00490DDC">
        <w:rPr>
          <w:rFonts w:ascii="Times New Roman" w:hAnsi="Times New Roman" w:cs="Times New Roman"/>
        </w:rPr>
        <w:t xml:space="preserve">[5 points] </w:t>
      </w:r>
      <w:r w:rsidRPr="00D95BE1">
        <w:rPr>
          <w:rFonts w:ascii="Times New Roman" w:hAnsi="Times New Roman" w:cs="Times New Roman"/>
        </w:rPr>
        <w:t>What is(are) the input(s) and output(s)?</w:t>
      </w:r>
    </w:p>
    <w:p w14:paraId="21CA96A5" w14:textId="7BD66428" w:rsidR="007D2AB4" w:rsidRPr="00D95BE1" w:rsidRDefault="007D2AB4" w:rsidP="00D95BE1">
      <w:pPr>
        <w:autoSpaceDE w:val="0"/>
        <w:autoSpaceDN w:val="0"/>
        <w:adjustRightInd w:val="0"/>
        <w:jc w:val="both"/>
        <w:rPr>
          <w:rFonts w:ascii="Times New Roman" w:hAnsi="Times New Roman" w:cs="Times New Roman"/>
        </w:rPr>
      </w:pPr>
      <w:r>
        <w:rPr>
          <w:rFonts w:ascii="Times New Roman" w:hAnsi="Times New Roman" w:cs="Times New Roman"/>
        </w:rPr>
        <w:t xml:space="preserve">B. [5 points] </w:t>
      </w:r>
      <w:r w:rsidR="000B12F6">
        <w:rPr>
          <w:rFonts w:ascii="Times New Roman" w:hAnsi="Times New Roman" w:cs="Times New Roman"/>
        </w:rPr>
        <w:t xml:space="preserve">System Design: Describe your steps in English.  </w:t>
      </w:r>
    </w:p>
    <w:p w14:paraId="4A17C11C" w14:textId="4530A6DA" w:rsidR="00D95BE1" w:rsidRDefault="00AC7DE6" w:rsidP="00D95BE1">
      <w:pPr>
        <w:autoSpaceDE w:val="0"/>
        <w:autoSpaceDN w:val="0"/>
        <w:adjustRightInd w:val="0"/>
        <w:jc w:val="both"/>
        <w:rPr>
          <w:rFonts w:ascii="Times New Roman" w:hAnsi="Times New Roman" w:cs="Times New Roman"/>
        </w:rPr>
      </w:pPr>
      <w:r>
        <w:rPr>
          <w:rFonts w:ascii="Times New Roman" w:hAnsi="Times New Roman" w:cs="Times New Roman"/>
        </w:rPr>
        <w:t>C</w:t>
      </w:r>
      <w:r w:rsidR="00D95BE1" w:rsidRPr="00D95BE1">
        <w:rPr>
          <w:rFonts w:ascii="Times New Roman" w:hAnsi="Times New Roman" w:cs="Times New Roman"/>
        </w:rPr>
        <w:t xml:space="preserve">. </w:t>
      </w:r>
      <w:r w:rsidR="00490DDC">
        <w:rPr>
          <w:rFonts w:ascii="Times New Roman" w:hAnsi="Times New Roman" w:cs="Times New Roman"/>
        </w:rPr>
        <w:t xml:space="preserve">[5 points] </w:t>
      </w:r>
      <w:r w:rsidR="00D95BE1" w:rsidRPr="00D95BE1">
        <w:rPr>
          <w:rFonts w:ascii="Times New Roman" w:hAnsi="Times New Roman" w:cs="Times New Roman"/>
        </w:rPr>
        <w:t>Write your program and attach your source code here.</w:t>
      </w:r>
    </w:p>
    <w:p w14:paraId="1C66D792" w14:textId="41A0979D" w:rsidR="00660BC7" w:rsidRPr="00D95BE1" w:rsidRDefault="00AC7DE6" w:rsidP="00660BC7">
      <w:pPr>
        <w:autoSpaceDE w:val="0"/>
        <w:autoSpaceDN w:val="0"/>
        <w:adjustRightInd w:val="0"/>
        <w:jc w:val="both"/>
        <w:rPr>
          <w:rFonts w:ascii="Times New Roman" w:hAnsi="Times New Roman" w:cs="Times New Roman"/>
        </w:rPr>
      </w:pPr>
      <w:r>
        <w:rPr>
          <w:rFonts w:ascii="Times New Roman" w:hAnsi="Times New Roman" w:cs="Times New Roman"/>
        </w:rPr>
        <w:t>D</w:t>
      </w:r>
      <w:r w:rsidR="00660BC7" w:rsidRPr="00D95BE1">
        <w:rPr>
          <w:rFonts w:ascii="Times New Roman" w:hAnsi="Times New Roman" w:cs="Times New Roman"/>
        </w:rPr>
        <w:t xml:space="preserve">. </w:t>
      </w:r>
      <w:r w:rsidR="00490DDC">
        <w:rPr>
          <w:rFonts w:ascii="Times New Roman" w:hAnsi="Times New Roman" w:cs="Times New Roman"/>
        </w:rPr>
        <w:t>[</w:t>
      </w:r>
      <w:r w:rsidR="005955DF">
        <w:rPr>
          <w:rFonts w:ascii="Times New Roman" w:hAnsi="Times New Roman" w:cs="Times New Roman"/>
        </w:rPr>
        <w:t>5</w:t>
      </w:r>
      <w:r w:rsidR="00490DDC">
        <w:rPr>
          <w:rFonts w:ascii="Times New Roman" w:hAnsi="Times New Roman" w:cs="Times New Roman"/>
        </w:rPr>
        <w:t xml:space="preserve"> points] </w:t>
      </w:r>
      <w:r w:rsidR="00660BC7" w:rsidRPr="00D95BE1">
        <w:rPr>
          <w:rFonts w:ascii="Times New Roman" w:hAnsi="Times New Roman" w:cs="Times New Roman"/>
        </w:rPr>
        <w:t xml:space="preserve">Share </w:t>
      </w:r>
      <w:r w:rsidR="005955DF">
        <w:rPr>
          <w:rFonts w:ascii="Times New Roman" w:hAnsi="Times New Roman" w:cs="Times New Roman"/>
        </w:rPr>
        <w:t>FIVE</w:t>
      </w:r>
      <w:r w:rsidR="00660BC7" w:rsidRPr="00D95BE1">
        <w:rPr>
          <w:rFonts w:ascii="Times New Roman" w:hAnsi="Times New Roman" w:cs="Times New Roman"/>
        </w:rPr>
        <w:t xml:space="preserve"> sample run</w:t>
      </w:r>
      <w:r w:rsidR="000B12F6">
        <w:rPr>
          <w:rFonts w:ascii="Times New Roman" w:hAnsi="Times New Roman" w:cs="Times New Roman"/>
        </w:rPr>
        <w:t>s.</w:t>
      </w:r>
    </w:p>
    <w:p w14:paraId="2B9F615C" w14:textId="77777777" w:rsidR="00660BC7" w:rsidRPr="00D95BE1" w:rsidRDefault="00660BC7" w:rsidP="00D95BE1">
      <w:pPr>
        <w:autoSpaceDE w:val="0"/>
        <w:autoSpaceDN w:val="0"/>
        <w:adjustRightInd w:val="0"/>
        <w:jc w:val="both"/>
        <w:rPr>
          <w:rFonts w:ascii="Times New Roman" w:hAnsi="Times New Roman" w:cs="Times New Roman"/>
        </w:rPr>
      </w:pPr>
    </w:p>
    <w:p w14:paraId="6D10C5BA" w14:textId="27B2CC7A" w:rsidR="0017527D" w:rsidRDefault="0017527D" w:rsidP="00931817">
      <w:pPr>
        <w:autoSpaceDE w:val="0"/>
        <w:autoSpaceDN w:val="0"/>
        <w:adjustRightInd w:val="0"/>
        <w:rPr>
          <w:rFonts w:ascii="Courier New" w:hAnsi="Courier New" w:cs="Courier New"/>
          <w:sz w:val="22"/>
          <w:szCs w:val="22"/>
        </w:rPr>
      </w:pPr>
    </w:p>
    <w:p w14:paraId="1779E9A8" w14:textId="0E0FF256" w:rsidR="00A40AA1" w:rsidRDefault="00D95BE1" w:rsidP="00D95BE1">
      <w:pPr>
        <w:autoSpaceDE w:val="0"/>
        <w:autoSpaceDN w:val="0"/>
        <w:adjustRightInd w:val="0"/>
        <w:jc w:val="both"/>
        <w:rPr>
          <w:rFonts w:ascii="Times New Roman" w:hAnsi="Times New Roman" w:cs="Times New Roman"/>
        </w:rPr>
      </w:pPr>
      <w:r>
        <w:rPr>
          <w:rFonts w:ascii="Times New Roman" w:hAnsi="Times New Roman" w:cs="Times New Roman"/>
        </w:rPr>
        <w:t>2</w:t>
      </w:r>
      <w:r w:rsidR="001F2422" w:rsidRPr="00D95BE1">
        <w:rPr>
          <w:rFonts w:ascii="Times New Roman" w:hAnsi="Times New Roman" w:cs="Times New Roman"/>
        </w:rPr>
        <w:t xml:space="preserve">) </w:t>
      </w:r>
      <w:r w:rsidR="003A482D">
        <w:rPr>
          <w:rFonts w:ascii="Times New Roman" w:hAnsi="Times New Roman" w:cs="Times New Roman"/>
        </w:rPr>
        <w:t>It is so cool that you have the ability now to develop a basic Text Preprocessing tool. Please develop a software with features below:</w:t>
      </w:r>
    </w:p>
    <w:p w14:paraId="5F856D9E" w14:textId="77266D9D" w:rsidR="003A482D" w:rsidRDefault="003A482D" w:rsidP="003A482D">
      <w:pPr>
        <w:pStyle w:val="ListParagraph"/>
        <w:numPr>
          <w:ilvl w:val="0"/>
          <w:numId w:val="9"/>
        </w:numPr>
        <w:autoSpaceDE w:val="0"/>
        <w:autoSpaceDN w:val="0"/>
        <w:adjustRightInd w:val="0"/>
        <w:jc w:val="both"/>
        <w:rPr>
          <w:rFonts w:ascii="Times New Roman" w:hAnsi="Times New Roman" w:cs="Times New Roman"/>
        </w:rPr>
      </w:pPr>
      <w:r>
        <w:rPr>
          <w:rFonts w:ascii="Times New Roman" w:hAnsi="Times New Roman" w:cs="Times New Roman"/>
        </w:rPr>
        <w:t>Ask user to enter a line</w:t>
      </w:r>
    </w:p>
    <w:p w14:paraId="1CCB2A48" w14:textId="34690C34" w:rsidR="003A482D" w:rsidRDefault="003A482D" w:rsidP="003A482D">
      <w:pPr>
        <w:pStyle w:val="ListParagraph"/>
        <w:numPr>
          <w:ilvl w:val="0"/>
          <w:numId w:val="9"/>
        </w:numPr>
        <w:autoSpaceDE w:val="0"/>
        <w:autoSpaceDN w:val="0"/>
        <w:adjustRightInd w:val="0"/>
        <w:jc w:val="both"/>
        <w:rPr>
          <w:rFonts w:ascii="Times New Roman" w:hAnsi="Times New Roman" w:cs="Times New Roman"/>
        </w:rPr>
      </w:pPr>
      <w:r>
        <w:rPr>
          <w:rFonts w:ascii="Times New Roman" w:hAnsi="Times New Roman" w:cs="Times New Roman"/>
        </w:rPr>
        <w:t>Offer an option to remove the punctuations in a line</w:t>
      </w:r>
    </w:p>
    <w:p w14:paraId="5D7B5DC4" w14:textId="712123F0" w:rsidR="003A482D" w:rsidRDefault="003A482D" w:rsidP="003A482D">
      <w:pPr>
        <w:pStyle w:val="ListParagraph"/>
        <w:numPr>
          <w:ilvl w:val="0"/>
          <w:numId w:val="9"/>
        </w:numPr>
        <w:autoSpaceDE w:val="0"/>
        <w:autoSpaceDN w:val="0"/>
        <w:adjustRightInd w:val="0"/>
        <w:jc w:val="both"/>
        <w:rPr>
          <w:rFonts w:ascii="Times New Roman" w:hAnsi="Times New Roman" w:cs="Times New Roman"/>
        </w:rPr>
      </w:pPr>
      <w:r>
        <w:rPr>
          <w:rFonts w:ascii="Times New Roman" w:hAnsi="Times New Roman" w:cs="Times New Roman"/>
        </w:rPr>
        <w:t>Offer</w:t>
      </w:r>
      <w:r>
        <w:rPr>
          <w:rFonts w:ascii="Times New Roman" w:hAnsi="Times New Roman" w:cs="Times New Roman"/>
        </w:rPr>
        <w:t xml:space="preserve"> </w:t>
      </w:r>
      <w:r>
        <w:rPr>
          <w:rFonts w:ascii="Times New Roman" w:hAnsi="Times New Roman" w:cs="Times New Roman"/>
        </w:rPr>
        <w:t xml:space="preserve">an </w:t>
      </w:r>
      <w:r>
        <w:rPr>
          <w:rFonts w:ascii="Times New Roman" w:hAnsi="Times New Roman" w:cs="Times New Roman"/>
        </w:rPr>
        <w:t>option to</w:t>
      </w:r>
      <w:r>
        <w:rPr>
          <w:rFonts w:ascii="Times New Roman" w:hAnsi="Times New Roman" w:cs="Times New Roman"/>
        </w:rPr>
        <w:t xml:space="preserve"> display the number of given words</w:t>
      </w:r>
    </w:p>
    <w:p w14:paraId="1F6CA6F9" w14:textId="3B68CCF8" w:rsidR="003A482D" w:rsidRDefault="003A482D" w:rsidP="003A482D">
      <w:pPr>
        <w:pStyle w:val="ListParagraph"/>
        <w:numPr>
          <w:ilvl w:val="0"/>
          <w:numId w:val="9"/>
        </w:numPr>
        <w:autoSpaceDE w:val="0"/>
        <w:autoSpaceDN w:val="0"/>
        <w:adjustRightInd w:val="0"/>
        <w:jc w:val="both"/>
        <w:rPr>
          <w:rFonts w:ascii="Times New Roman" w:hAnsi="Times New Roman" w:cs="Times New Roman"/>
        </w:rPr>
      </w:pPr>
      <w:r>
        <w:rPr>
          <w:rFonts w:ascii="Times New Roman" w:hAnsi="Times New Roman" w:cs="Times New Roman"/>
        </w:rPr>
        <w:t xml:space="preserve">Offer an option to check if a given word exists or not </w:t>
      </w:r>
    </w:p>
    <w:p w14:paraId="14D08883" w14:textId="6152A1CB" w:rsidR="003A482D" w:rsidRDefault="003A482D" w:rsidP="00D95BE1">
      <w:pPr>
        <w:pStyle w:val="ListParagraph"/>
        <w:numPr>
          <w:ilvl w:val="0"/>
          <w:numId w:val="9"/>
        </w:numPr>
        <w:autoSpaceDE w:val="0"/>
        <w:autoSpaceDN w:val="0"/>
        <w:adjustRightInd w:val="0"/>
        <w:jc w:val="both"/>
        <w:rPr>
          <w:rFonts w:ascii="Times New Roman" w:hAnsi="Times New Roman" w:cs="Times New Roman"/>
        </w:rPr>
      </w:pPr>
      <w:r>
        <w:rPr>
          <w:rFonts w:ascii="Times New Roman" w:hAnsi="Times New Roman" w:cs="Times New Roman"/>
        </w:rPr>
        <w:t>Offer an option to replace the word with a new word</w:t>
      </w:r>
    </w:p>
    <w:p w14:paraId="3A15C01D" w14:textId="459DED4D" w:rsidR="00932419" w:rsidRPr="003A482D" w:rsidRDefault="00932419" w:rsidP="00D95BE1">
      <w:pPr>
        <w:pStyle w:val="ListParagraph"/>
        <w:numPr>
          <w:ilvl w:val="0"/>
          <w:numId w:val="9"/>
        </w:numPr>
        <w:autoSpaceDE w:val="0"/>
        <w:autoSpaceDN w:val="0"/>
        <w:adjustRightInd w:val="0"/>
        <w:jc w:val="both"/>
        <w:rPr>
          <w:rFonts w:ascii="Times New Roman" w:hAnsi="Times New Roman" w:cs="Times New Roman"/>
        </w:rPr>
      </w:pPr>
      <w:r>
        <w:rPr>
          <w:rFonts w:ascii="Times New Roman" w:hAnsi="Times New Roman" w:cs="Times New Roman"/>
        </w:rPr>
        <w:t>Offer an option to quit the software</w:t>
      </w:r>
    </w:p>
    <w:p w14:paraId="6F2ABDBA" w14:textId="77777777" w:rsidR="00AC7DE6" w:rsidRDefault="00AC7DE6" w:rsidP="00AC7DE6">
      <w:pPr>
        <w:autoSpaceDE w:val="0"/>
        <w:autoSpaceDN w:val="0"/>
        <w:adjustRightInd w:val="0"/>
        <w:jc w:val="both"/>
        <w:rPr>
          <w:rFonts w:ascii="Times New Roman" w:hAnsi="Times New Roman" w:cs="Times New Roman"/>
        </w:rPr>
      </w:pPr>
      <w:r w:rsidRPr="00D95BE1">
        <w:rPr>
          <w:rFonts w:ascii="Times New Roman" w:hAnsi="Times New Roman" w:cs="Times New Roman"/>
        </w:rPr>
        <w:t xml:space="preserve">A. </w:t>
      </w:r>
      <w:r>
        <w:rPr>
          <w:rFonts w:ascii="Times New Roman" w:hAnsi="Times New Roman" w:cs="Times New Roman"/>
        </w:rPr>
        <w:t xml:space="preserve">[5 points] </w:t>
      </w:r>
      <w:r w:rsidRPr="00D95BE1">
        <w:rPr>
          <w:rFonts w:ascii="Times New Roman" w:hAnsi="Times New Roman" w:cs="Times New Roman"/>
        </w:rPr>
        <w:t>What is(are) the input(s) and output(s)?</w:t>
      </w:r>
    </w:p>
    <w:p w14:paraId="55BD7EBB" w14:textId="77777777" w:rsidR="00AC7DE6" w:rsidRPr="00D95BE1" w:rsidRDefault="00AC7DE6" w:rsidP="00AC7DE6">
      <w:pPr>
        <w:autoSpaceDE w:val="0"/>
        <w:autoSpaceDN w:val="0"/>
        <w:adjustRightInd w:val="0"/>
        <w:jc w:val="both"/>
        <w:rPr>
          <w:rFonts w:ascii="Times New Roman" w:hAnsi="Times New Roman" w:cs="Times New Roman"/>
        </w:rPr>
      </w:pPr>
      <w:r>
        <w:rPr>
          <w:rFonts w:ascii="Times New Roman" w:hAnsi="Times New Roman" w:cs="Times New Roman"/>
        </w:rPr>
        <w:t xml:space="preserve">B. [5 points] System Design: Describe your steps in English.  </w:t>
      </w:r>
    </w:p>
    <w:p w14:paraId="61B3B701" w14:textId="4B3749F7" w:rsidR="00AC7DE6" w:rsidRDefault="00AC7DE6" w:rsidP="00AC7DE6">
      <w:pPr>
        <w:autoSpaceDE w:val="0"/>
        <w:autoSpaceDN w:val="0"/>
        <w:adjustRightInd w:val="0"/>
        <w:jc w:val="both"/>
        <w:rPr>
          <w:rFonts w:ascii="Times New Roman" w:hAnsi="Times New Roman" w:cs="Times New Roman"/>
        </w:rPr>
      </w:pPr>
      <w:r>
        <w:rPr>
          <w:rFonts w:ascii="Times New Roman" w:hAnsi="Times New Roman" w:cs="Times New Roman"/>
        </w:rPr>
        <w:t>C</w:t>
      </w:r>
      <w:r w:rsidRPr="00D95BE1">
        <w:rPr>
          <w:rFonts w:ascii="Times New Roman" w:hAnsi="Times New Roman" w:cs="Times New Roman"/>
        </w:rPr>
        <w:t xml:space="preserve">. </w:t>
      </w:r>
      <w:r>
        <w:rPr>
          <w:rFonts w:ascii="Times New Roman" w:hAnsi="Times New Roman" w:cs="Times New Roman"/>
        </w:rPr>
        <w:t xml:space="preserve">[5 points] </w:t>
      </w:r>
      <w:r w:rsidRPr="00D95BE1">
        <w:rPr>
          <w:rFonts w:ascii="Times New Roman" w:hAnsi="Times New Roman" w:cs="Times New Roman"/>
        </w:rPr>
        <w:t>Write your program and attach your source code here.</w:t>
      </w:r>
    </w:p>
    <w:p w14:paraId="468090DB" w14:textId="6CD67E10" w:rsidR="00AC7DE6" w:rsidRPr="00D95BE1" w:rsidRDefault="00AC7DE6" w:rsidP="00AC7DE6">
      <w:pPr>
        <w:autoSpaceDE w:val="0"/>
        <w:autoSpaceDN w:val="0"/>
        <w:adjustRightInd w:val="0"/>
        <w:jc w:val="both"/>
        <w:rPr>
          <w:rFonts w:ascii="Times New Roman" w:hAnsi="Times New Roman" w:cs="Times New Roman"/>
        </w:rPr>
      </w:pPr>
      <w:r>
        <w:rPr>
          <w:rFonts w:ascii="Times New Roman" w:hAnsi="Times New Roman" w:cs="Times New Roman"/>
        </w:rPr>
        <w:t>D</w:t>
      </w:r>
      <w:r w:rsidRPr="00D95BE1">
        <w:rPr>
          <w:rFonts w:ascii="Times New Roman" w:hAnsi="Times New Roman" w:cs="Times New Roman"/>
        </w:rPr>
        <w:t xml:space="preserve">. </w:t>
      </w:r>
      <w:r>
        <w:rPr>
          <w:rFonts w:ascii="Times New Roman" w:hAnsi="Times New Roman" w:cs="Times New Roman"/>
        </w:rPr>
        <w:t xml:space="preserve">[5 points] </w:t>
      </w:r>
      <w:r w:rsidRPr="00D95BE1">
        <w:rPr>
          <w:rFonts w:ascii="Times New Roman" w:hAnsi="Times New Roman" w:cs="Times New Roman"/>
        </w:rPr>
        <w:t xml:space="preserve">Share </w:t>
      </w:r>
      <w:r w:rsidR="005955DF">
        <w:rPr>
          <w:rFonts w:ascii="Times New Roman" w:hAnsi="Times New Roman" w:cs="Times New Roman"/>
        </w:rPr>
        <w:t>FIVE</w:t>
      </w:r>
      <w:r w:rsidRPr="00D95BE1">
        <w:rPr>
          <w:rFonts w:ascii="Times New Roman" w:hAnsi="Times New Roman" w:cs="Times New Roman"/>
        </w:rPr>
        <w:t xml:space="preserve"> sample run</w:t>
      </w:r>
      <w:r>
        <w:rPr>
          <w:rFonts w:ascii="Times New Roman" w:hAnsi="Times New Roman" w:cs="Times New Roman"/>
        </w:rPr>
        <w:t>s.</w:t>
      </w:r>
    </w:p>
    <w:p w14:paraId="7083601E" w14:textId="7B0B5E6C" w:rsidR="00505B72" w:rsidRDefault="00505B72" w:rsidP="00931817">
      <w:pPr>
        <w:autoSpaceDE w:val="0"/>
        <w:autoSpaceDN w:val="0"/>
        <w:adjustRightInd w:val="0"/>
        <w:rPr>
          <w:rFonts w:ascii="Courier New" w:hAnsi="Courier New" w:cs="Courier New"/>
          <w:sz w:val="22"/>
          <w:szCs w:val="22"/>
        </w:rPr>
      </w:pPr>
    </w:p>
    <w:p w14:paraId="469D559A" w14:textId="47C86342" w:rsidR="00361001" w:rsidRDefault="00932419" w:rsidP="00FA4895">
      <w:pPr>
        <w:autoSpaceDE w:val="0"/>
        <w:autoSpaceDN w:val="0"/>
        <w:adjustRightInd w:val="0"/>
        <w:jc w:val="both"/>
        <w:rPr>
          <w:rFonts w:ascii="Times New Roman" w:hAnsi="Times New Roman" w:cs="Times New Roman"/>
          <w:b/>
          <w:bCs/>
        </w:rPr>
      </w:pPr>
      <w:r w:rsidRPr="00932419">
        <w:rPr>
          <w:rFonts w:ascii="AppleSystemUIFont" w:hAnsi="AppleSystemUIFont" w:cs="AppleSystemUIFont"/>
          <w:sz w:val="26"/>
          <w:szCs w:val="26"/>
        </w:rPr>
        <w:t>4</w:t>
      </w:r>
      <w:r>
        <w:rPr>
          <w:rFonts w:ascii="Times New Roman" w:hAnsi="Times New Roman" w:cs="Times New Roman"/>
          <w:b/>
          <w:bCs/>
        </w:rPr>
        <w:t xml:space="preserve">. </w:t>
      </w:r>
      <w:r>
        <w:rPr>
          <w:rFonts w:ascii="Times New Roman" w:hAnsi="Times New Roman" w:cs="Times New Roman"/>
          <w:b/>
          <w:bCs/>
        </w:rPr>
        <w:t xml:space="preserve">Think About Your Group Project Topic  </w:t>
      </w:r>
    </w:p>
    <w:p w14:paraId="484D8776" w14:textId="56A57D43" w:rsidR="00932419" w:rsidRDefault="00932419" w:rsidP="00FA4895">
      <w:pPr>
        <w:autoSpaceDE w:val="0"/>
        <w:autoSpaceDN w:val="0"/>
        <w:adjustRightInd w:val="0"/>
        <w:jc w:val="both"/>
        <w:rPr>
          <w:rFonts w:ascii="Times New Roman" w:hAnsi="Times New Roman" w:cs="Times New Roman"/>
          <w:i/>
          <w:iCs/>
        </w:rPr>
      </w:pPr>
    </w:p>
    <w:p w14:paraId="110F9586" w14:textId="4A065AEA" w:rsidR="00AC7DE6" w:rsidRDefault="005955DF" w:rsidP="00FA4895">
      <w:pPr>
        <w:autoSpaceDE w:val="0"/>
        <w:autoSpaceDN w:val="0"/>
        <w:adjustRightInd w:val="0"/>
        <w:jc w:val="both"/>
        <w:rPr>
          <w:rFonts w:ascii="Times New Roman" w:hAnsi="Times New Roman" w:cs="Times New Roman"/>
        </w:rPr>
      </w:pPr>
      <w:r>
        <w:rPr>
          <w:rFonts w:ascii="Times New Roman" w:hAnsi="Times New Roman" w:cs="Times New Roman"/>
        </w:rPr>
        <w:t xml:space="preserve">[15 points] </w:t>
      </w:r>
      <w:r w:rsidR="00932419" w:rsidRPr="00AC7DE6">
        <w:rPr>
          <w:rFonts w:ascii="Times New Roman" w:hAnsi="Times New Roman" w:cs="Times New Roman"/>
        </w:rPr>
        <w:t xml:space="preserve">Let’s make more fun in learning the python skills. It is your turn now to apply your course knowledge into a real project with your dear team members. Please read the instructions in “Group Project Proposal”. Then write your first version of proposal here. </w:t>
      </w:r>
    </w:p>
    <w:p w14:paraId="3301F586" w14:textId="77777777" w:rsidR="00AC7DE6" w:rsidRDefault="00AC7DE6" w:rsidP="00FA4895">
      <w:pPr>
        <w:autoSpaceDE w:val="0"/>
        <w:autoSpaceDN w:val="0"/>
        <w:adjustRightInd w:val="0"/>
        <w:jc w:val="both"/>
        <w:rPr>
          <w:rFonts w:ascii="Times New Roman" w:hAnsi="Times New Roman" w:cs="Times New Roman"/>
        </w:rPr>
      </w:pPr>
    </w:p>
    <w:p w14:paraId="5B045A1B" w14:textId="543D7F5C" w:rsidR="00932419" w:rsidRPr="00AC7DE6" w:rsidRDefault="00AC7DE6" w:rsidP="00FA4895">
      <w:pPr>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 xml:space="preserve">Note: </w:t>
      </w:r>
      <w:r w:rsidR="00932419" w:rsidRPr="00AC7DE6">
        <w:rPr>
          <w:rFonts w:ascii="Times New Roman" w:hAnsi="Times New Roman" w:cs="Times New Roman"/>
          <w:sz w:val="22"/>
          <w:szCs w:val="22"/>
        </w:rPr>
        <w:t>If you are not satisfied with your project topic, you can modify it after we learn more advanced programming skills from later chapters.</w:t>
      </w:r>
      <w:r>
        <w:rPr>
          <w:rFonts w:ascii="Times New Roman" w:hAnsi="Times New Roman" w:cs="Times New Roman"/>
          <w:sz w:val="22"/>
          <w:szCs w:val="22"/>
        </w:rPr>
        <w:t xml:space="preserve"> </w:t>
      </w:r>
      <w:r w:rsidR="00932419" w:rsidRPr="00AC7DE6">
        <w:rPr>
          <w:rFonts w:ascii="Times New Roman" w:hAnsi="Times New Roman" w:cs="Times New Roman"/>
          <w:sz w:val="22"/>
          <w:szCs w:val="22"/>
        </w:rPr>
        <w:t xml:space="preserve">If you prefer, you can also </w:t>
      </w:r>
      <w:r>
        <w:rPr>
          <w:rFonts w:ascii="Times New Roman" w:hAnsi="Times New Roman" w:cs="Times New Roman"/>
          <w:sz w:val="22"/>
          <w:szCs w:val="22"/>
        </w:rPr>
        <w:t xml:space="preserve">continue the programming questions above by </w:t>
      </w:r>
      <w:r w:rsidR="00932419" w:rsidRPr="00AC7DE6">
        <w:rPr>
          <w:rFonts w:ascii="Times New Roman" w:hAnsi="Times New Roman" w:cs="Times New Roman"/>
          <w:sz w:val="22"/>
          <w:szCs w:val="22"/>
        </w:rPr>
        <w:t>add</w:t>
      </w:r>
      <w:r>
        <w:rPr>
          <w:rFonts w:ascii="Times New Roman" w:hAnsi="Times New Roman" w:cs="Times New Roman"/>
          <w:sz w:val="22"/>
          <w:szCs w:val="22"/>
        </w:rPr>
        <w:t>ing</w:t>
      </w:r>
      <w:r w:rsidR="00932419" w:rsidRPr="00AC7DE6">
        <w:rPr>
          <w:rFonts w:ascii="Times New Roman" w:hAnsi="Times New Roman" w:cs="Times New Roman"/>
          <w:sz w:val="22"/>
          <w:szCs w:val="22"/>
        </w:rPr>
        <w:t xml:space="preserve"> more</w:t>
      </w:r>
      <w:r>
        <w:rPr>
          <w:rFonts w:ascii="Times New Roman" w:hAnsi="Times New Roman" w:cs="Times New Roman"/>
          <w:sz w:val="22"/>
          <w:szCs w:val="22"/>
        </w:rPr>
        <w:t xml:space="preserve"> innovative</w:t>
      </w:r>
      <w:r w:rsidR="00932419" w:rsidRPr="00AC7DE6">
        <w:rPr>
          <w:rFonts w:ascii="Times New Roman" w:hAnsi="Times New Roman" w:cs="Times New Roman"/>
          <w:sz w:val="22"/>
          <w:szCs w:val="22"/>
        </w:rPr>
        <w:t xml:space="preserve"> </w:t>
      </w:r>
      <w:r w:rsidRPr="00AC7DE6">
        <w:rPr>
          <w:rFonts w:ascii="Times New Roman" w:hAnsi="Times New Roman" w:cs="Times New Roman"/>
          <w:sz w:val="22"/>
          <w:szCs w:val="22"/>
        </w:rPr>
        <w:t>features.</w:t>
      </w:r>
      <w:r w:rsidR="00932419" w:rsidRPr="00AC7DE6">
        <w:rPr>
          <w:rFonts w:ascii="Times New Roman" w:hAnsi="Times New Roman" w:cs="Times New Roman"/>
          <w:sz w:val="22"/>
          <w:szCs w:val="22"/>
        </w:rPr>
        <w:t xml:space="preserve">   </w:t>
      </w:r>
    </w:p>
    <w:p w14:paraId="47CFAE32" w14:textId="77777777" w:rsidR="00932419" w:rsidRPr="00AC7DE6" w:rsidRDefault="00932419" w:rsidP="00FA4895">
      <w:pPr>
        <w:autoSpaceDE w:val="0"/>
        <w:autoSpaceDN w:val="0"/>
        <w:adjustRightInd w:val="0"/>
        <w:jc w:val="both"/>
        <w:rPr>
          <w:rFonts w:ascii="Times New Roman" w:hAnsi="Times New Roman" w:cs="Times New Roman"/>
        </w:rPr>
      </w:pPr>
    </w:p>
    <w:p w14:paraId="535C75CC" w14:textId="69FA108E" w:rsidR="00932419" w:rsidRPr="00AC7DE6" w:rsidRDefault="00AC7DE6" w:rsidP="00FA4895">
      <w:pPr>
        <w:autoSpaceDE w:val="0"/>
        <w:autoSpaceDN w:val="0"/>
        <w:adjustRightInd w:val="0"/>
        <w:jc w:val="both"/>
        <w:rPr>
          <w:rFonts w:ascii="Times New Roman" w:hAnsi="Times New Roman" w:cs="Times New Roman"/>
          <w:i/>
          <w:iCs/>
        </w:rPr>
      </w:pPr>
      <w:r w:rsidRPr="00AC7DE6">
        <w:rPr>
          <w:rFonts w:ascii="Times New Roman" w:hAnsi="Times New Roman" w:cs="Times New Roman"/>
          <w:i/>
          <w:iCs/>
        </w:rPr>
        <w:t>Sample p</w:t>
      </w:r>
      <w:r w:rsidR="00042AEA" w:rsidRPr="00AC7DE6">
        <w:rPr>
          <w:rFonts w:ascii="Times New Roman" w:hAnsi="Times New Roman" w:cs="Times New Roman"/>
          <w:i/>
          <w:iCs/>
        </w:rPr>
        <w:t>roject</w:t>
      </w:r>
      <w:r w:rsidR="00932419" w:rsidRPr="00AC7DE6">
        <w:rPr>
          <w:rFonts w:ascii="Times New Roman" w:hAnsi="Times New Roman" w:cs="Times New Roman"/>
          <w:i/>
          <w:iCs/>
        </w:rPr>
        <w:t xml:space="preserve"> proposal</w:t>
      </w:r>
      <w:r w:rsidR="00042AEA" w:rsidRPr="00AC7DE6">
        <w:rPr>
          <w:rFonts w:ascii="Times New Roman" w:hAnsi="Times New Roman" w:cs="Times New Roman"/>
          <w:i/>
          <w:iCs/>
        </w:rPr>
        <w:t>s</w:t>
      </w:r>
      <w:r w:rsidR="00932419" w:rsidRPr="00AC7DE6">
        <w:rPr>
          <w:rFonts w:ascii="Times New Roman" w:hAnsi="Times New Roman" w:cs="Times New Roman"/>
          <w:i/>
          <w:iCs/>
        </w:rPr>
        <w:t>:</w:t>
      </w:r>
    </w:p>
    <w:p w14:paraId="7F7C57DB" w14:textId="77777777" w:rsidR="00932419" w:rsidRDefault="00932419" w:rsidP="00FA4895">
      <w:pPr>
        <w:autoSpaceDE w:val="0"/>
        <w:autoSpaceDN w:val="0"/>
        <w:adjustRightInd w:val="0"/>
        <w:jc w:val="both"/>
        <w:rPr>
          <w:rFonts w:ascii="Times New Roman" w:hAnsi="Times New Roman" w:cs="Times New Roman"/>
          <w:i/>
          <w:iCs/>
        </w:rPr>
      </w:pPr>
    </w:p>
    <w:p w14:paraId="604379F2" w14:textId="7A2FBC66" w:rsidR="00932419" w:rsidRDefault="00932419" w:rsidP="00932419">
      <w:pPr>
        <w:jc w:val="center"/>
        <w:rPr>
          <w:b/>
        </w:rPr>
      </w:pPr>
      <w:r>
        <w:rPr>
          <w:b/>
        </w:rPr>
        <w:t xml:space="preserve">Sentiment Analysis </w:t>
      </w:r>
      <w:r w:rsidR="001149DE">
        <w:rPr>
          <w:b/>
        </w:rPr>
        <w:t>of</w:t>
      </w:r>
      <w:r>
        <w:rPr>
          <w:b/>
        </w:rPr>
        <w:t xml:space="preserve"> Local Walmart</w:t>
      </w:r>
      <w:r w:rsidR="001149DE">
        <w:rPr>
          <w:b/>
        </w:rPr>
        <w:t xml:space="preserve"> Yelp Reviews</w:t>
      </w:r>
    </w:p>
    <w:p w14:paraId="17AA2FD4" w14:textId="77777777" w:rsidR="00932419" w:rsidRDefault="00932419" w:rsidP="00932419">
      <w:pPr>
        <w:jc w:val="center"/>
        <w:rPr>
          <w:b/>
        </w:rPr>
      </w:pPr>
    </w:p>
    <w:p w14:paraId="76F9959B" w14:textId="77777777" w:rsidR="00932419" w:rsidRDefault="00932419" w:rsidP="00932419">
      <w:pPr>
        <w:rPr>
          <w:color w:val="222222"/>
          <w:highlight w:val="white"/>
        </w:rPr>
      </w:pPr>
      <w:r>
        <w:t xml:space="preserve">As students that have limited budgets and a low willingness to travel far to shop for groceries, home goods, and bath essentials, we were curious as to how the local community felt about the </w:t>
      </w:r>
      <w:r>
        <w:lastRenderedPageBreak/>
        <w:t xml:space="preserve">local Walmart. We plan on conducting sentiment analysis on our local Walmart, located at </w:t>
      </w:r>
      <w:r>
        <w:rPr>
          <w:color w:val="222222"/>
          <w:highlight w:val="white"/>
        </w:rPr>
        <w:t xml:space="preserve">835 M.L.K. Jr Dr. NW, Atlanta, GA 30314. </w:t>
      </w:r>
    </w:p>
    <w:p w14:paraId="5FED40FC" w14:textId="77777777" w:rsidR="00932419" w:rsidRDefault="00932419" w:rsidP="00932419">
      <w:pPr>
        <w:rPr>
          <w:color w:val="222222"/>
          <w:highlight w:val="white"/>
        </w:rPr>
      </w:pPr>
      <w:r>
        <w:rPr>
          <w:color w:val="222222"/>
          <w:highlight w:val="white"/>
        </w:rPr>
        <w:t>Our data source will be Yelp, a popular site that’s used to review both small and large businesses.</w:t>
      </w:r>
    </w:p>
    <w:p w14:paraId="2BE2F01F" w14:textId="77777777" w:rsidR="00932419" w:rsidRDefault="00932419" w:rsidP="00932419">
      <w:pPr>
        <w:rPr>
          <w:color w:val="222222"/>
          <w:highlight w:val="white"/>
        </w:rPr>
      </w:pPr>
      <w:r>
        <w:rPr>
          <w:color w:val="222222"/>
          <w:highlight w:val="white"/>
        </w:rPr>
        <w:t xml:space="preserve">The features of our program will include: </w:t>
      </w:r>
    </w:p>
    <w:p w14:paraId="3C22904E" w14:textId="7F18A9BA" w:rsidR="00932419" w:rsidRDefault="001149DE" w:rsidP="001149DE">
      <w:pPr>
        <w:numPr>
          <w:ilvl w:val="0"/>
          <w:numId w:val="12"/>
        </w:numPr>
        <w:spacing w:line="276" w:lineRule="auto"/>
        <w:rPr>
          <w:color w:val="222222"/>
          <w:highlight w:val="white"/>
        </w:rPr>
      </w:pPr>
      <w:r>
        <w:rPr>
          <w:color w:val="222222"/>
          <w:highlight w:val="white"/>
        </w:rPr>
        <w:t>Define</w:t>
      </w:r>
      <w:r w:rsidR="00932419">
        <w:rPr>
          <w:color w:val="222222"/>
          <w:highlight w:val="white"/>
        </w:rPr>
        <w:t xml:space="preserve"> dictionaries of words that signify a good or bad experience</w:t>
      </w:r>
    </w:p>
    <w:p w14:paraId="70344153" w14:textId="60D29C8A" w:rsidR="001149DE" w:rsidRDefault="001149DE" w:rsidP="001149DE">
      <w:pPr>
        <w:numPr>
          <w:ilvl w:val="0"/>
          <w:numId w:val="12"/>
        </w:numPr>
        <w:spacing w:line="276" w:lineRule="auto"/>
        <w:rPr>
          <w:color w:val="222222"/>
          <w:highlight w:val="white"/>
        </w:rPr>
      </w:pPr>
      <w:r>
        <w:rPr>
          <w:color w:val="222222"/>
          <w:highlight w:val="white"/>
        </w:rPr>
        <w:t>Count number of positive words from reviews</w:t>
      </w:r>
    </w:p>
    <w:p w14:paraId="0ACC4ECD" w14:textId="148215FE" w:rsidR="001149DE" w:rsidRDefault="001149DE" w:rsidP="001149DE">
      <w:pPr>
        <w:numPr>
          <w:ilvl w:val="0"/>
          <w:numId w:val="12"/>
        </w:numPr>
        <w:spacing w:line="276" w:lineRule="auto"/>
        <w:rPr>
          <w:color w:val="222222"/>
          <w:highlight w:val="white"/>
        </w:rPr>
      </w:pPr>
      <w:r>
        <w:rPr>
          <w:color w:val="222222"/>
          <w:highlight w:val="white"/>
        </w:rPr>
        <w:t>Count number of negative words from reviews</w:t>
      </w:r>
    </w:p>
    <w:p w14:paraId="1506DF46" w14:textId="43B43360" w:rsidR="00932419" w:rsidRDefault="001149DE" w:rsidP="001149DE">
      <w:pPr>
        <w:numPr>
          <w:ilvl w:val="0"/>
          <w:numId w:val="12"/>
        </w:numPr>
        <w:spacing w:line="276" w:lineRule="auto"/>
        <w:rPr>
          <w:color w:val="222222"/>
          <w:highlight w:val="white"/>
        </w:rPr>
      </w:pPr>
      <w:r>
        <w:rPr>
          <w:color w:val="222222"/>
          <w:highlight w:val="white"/>
        </w:rPr>
        <w:t xml:space="preserve">Measure if a review is positive or not </w:t>
      </w:r>
    </w:p>
    <w:p w14:paraId="5A9033C5" w14:textId="3556F5D7" w:rsidR="00932419" w:rsidRDefault="001149DE" w:rsidP="001149DE">
      <w:pPr>
        <w:numPr>
          <w:ilvl w:val="0"/>
          <w:numId w:val="12"/>
        </w:numPr>
        <w:spacing w:line="276" w:lineRule="auto"/>
        <w:rPr>
          <w:color w:val="222222"/>
          <w:highlight w:val="white"/>
        </w:rPr>
      </w:pPr>
      <w:r>
        <w:rPr>
          <w:color w:val="222222"/>
          <w:highlight w:val="white"/>
        </w:rPr>
        <w:t xml:space="preserve">Summarize the percentage of positive reviews to local Walmart </w:t>
      </w:r>
    </w:p>
    <w:p w14:paraId="691EF444" w14:textId="77777777" w:rsidR="00932419" w:rsidRDefault="00932419" w:rsidP="00932419">
      <w:pPr>
        <w:rPr>
          <w:color w:val="222222"/>
          <w:highlight w:val="white"/>
        </w:rPr>
      </w:pPr>
      <w:r>
        <w:rPr>
          <w:color w:val="222222"/>
          <w:highlight w:val="white"/>
        </w:rPr>
        <w:t>The tasks will be split as follows:</w:t>
      </w:r>
    </w:p>
    <w:p w14:paraId="638DBD87" w14:textId="33E15FDD" w:rsidR="00932419" w:rsidRDefault="00516F11" w:rsidP="00932419">
      <w:pPr>
        <w:numPr>
          <w:ilvl w:val="0"/>
          <w:numId w:val="11"/>
        </w:numPr>
        <w:spacing w:line="276" w:lineRule="auto"/>
        <w:rPr>
          <w:color w:val="222222"/>
          <w:highlight w:val="white"/>
        </w:rPr>
      </w:pPr>
      <w:r>
        <w:rPr>
          <w:color w:val="222222"/>
          <w:highlight w:val="white"/>
        </w:rPr>
        <w:t>Team member 1 Name</w:t>
      </w:r>
      <w:r w:rsidR="00932419">
        <w:rPr>
          <w:color w:val="222222"/>
          <w:highlight w:val="white"/>
        </w:rPr>
        <w:t xml:space="preserve">: </w:t>
      </w:r>
      <w:r w:rsidR="001149DE">
        <w:rPr>
          <w:color w:val="222222"/>
          <w:highlight w:val="white"/>
        </w:rPr>
        <w:t xml:space="preserve">manually collect most recent 100 yelp reviews of local </w:t>
      </w:r>
      <w:proofErr w:type="gramStart"/>
      <w:r w:rsidR="001149DE">
        <w:rPr>
          <w:color w:val="222222"/>
          <w:highlight w:val="white"/>
        </w:rPr>
        <w:t>Walmart;  System</w:t>
      </w:r>
      <w:proofErr w:type="gramEnd"/>
      <w:r w:rsidR="001149DE">
        <w:rPr>
          <w:color w:val="222222"/>
          <w:highlight w:val="white"/>
        </w:rPr>
        <w:t xml:space="preserve"> design of Feature 1); Implementation of Feature 1); System design of overall framework of software</w:t>
      </w:r>
    </w:p>
    <w:p w14:paraId="4FACC24D" w14:textId="26185A28" w:rsidR="00932419" w:rsidRDefault="00516F11" w:rsidP="00932419">
      <w:pPr>
        <w:numPr>
          <w:ilvl w:val="0"/>
          <w:numId w:val="11"/>
        </w:numPr>
        <w:spacing w:line="276" w:lineRule="auto"/>
        <w:rPr>
          <w:color w:val="222222"/>
          <w:highlight w:val="white"/>
        </w:rPr>
      </w:pPr>
      <w:r>
        <w:rPr>
          <w:color w:val="222222"/>
          <w:highlight w:val="white"/>
        </w:rPr>
        <w:t xml:space="preserve">Team member </w:t>
      </w:r>
      <w:r>
        <w:rPr>
          <w:color w:val="222222"/>
          <w:highlight w:val="white"/>
        </w:rPr>
        <w:t>2</w:t>
      </w:r>
      <w:r>
        <w:rPr>
          <w:color w:val="222222"/>
          <w:highlight w:val="white"/>
        </w:rPr>
        <w:t xml:space="preserve"> Name</w:t>
      </w:r>
      <w:r w:rsidR="00932419">
        <w:rPr>
          <w:color w:val="222222"/>
          <w:highlight w:val="white"/>
        </w:rPr>
        <w:t xml:space="preserve">: </w:t>
      </w:r>
      <w:r w:rsidR="001149DE">
        <w:rPr>
          <w:color w:val="222222"/>
          <w:highlight w:val="white"/>
        </w:rPr>
        <w:t>System design of Feature 2) &amp; 3): Implementation of Feature 2) &amp; 3); Test Feature 1)-5)</w:t>
      </w:r>
    </w:p>
    <w:p w14:paraId="31A6F125" w14:textId="0F476B21" w:rsidR="00932419" w:rsidRDefault="00516F11" w:rsidP="00932419">
      <w:pPr>
        <w:numPr>
          <w:ilvl w:val="0"/>
          <w:numId w:val="11"/>
        </w:numPr>
        <w:spacing w:line="276" w:lineRule="auto"/>
        <w:rPr>
          <w:color w:val="222222"/>
          <w:highlight w:val="white"/>
        </w:rPr>
      </w:pPr>
      <w:r>
        <w:rPr>
          <w:color w:val="222222"/>
          <w:highlight w:val="white"/>
        </w:rPr>
        <w:t xml:space="preserve">Team member </w:t>
      </w:r>
      <w:r>
        <w:rPr>
          <w:color w:val="222222"/>
          <w:highlight w:val="white"/>
        </w:rPr>
        <w:t>3</w:t>
      </w:r>
      <w:r>
        <w:rPr>
          <w:color w:val="222222"/>
          <w:highlight w:val="white"/>
        </w:rPr>
        <w:t xml:space="preserve"> Name</w:t>
      </w:r>
      <w:r w:rsidR="00932419">
        <w:rPr>
          <w:color w:val="222222"/>
          <w:highlight w:val="white"/>
        </w:rPr>
        <w:t xml:space="preserve">: </w:t>
      </w:r>
      <w:r w:rsidR="001149DE">
        <w:rPr>
          <w:color w:val="222222"/>
          <w:highlight w:val="white"/>
        </w:rPr>
        <w:t>System design of Feature 4) &amp; 5); Implementation of Feature 4) &amp;5)</w:t>
      </w:r>
      <w:r>
        <w:rPr>
          <w:color w:val="222222"/>
          <w:highlight w:val="white"/>
        </w:rPr>
        <w:t>; help writing comments in the program</w:t>
      </w:r>
      <w:r w:rsidR="001149DE">
        <w:rPr>
          <w:color w:val="222222"/>
          <w:highlight w:val="white"/>
        </w:rPr>
        <w:t>s</w:t>
      </w:r>
    </w:p>
    <w:p w14:paraId="1AFBF84C" w14:textId="4F71341B" w:rsidR="00516F11" w:rsidRDefault="00516F11" w:rsidP="00516F11">
      <w:pPr>
        <w:spacing w:line="276" w:lineRule="auto"/>
        <w:rPr>
          <w:color w:val="222222"/>
          <w:highlight w:val="white"/>
        </w:rPr>
      </w:pPr>
    </w:p>
    <w:p w14:paraId="44E8C800" w14:textId="68CC439C" w:rsidR="00516F11" w:rsidRPr="004269EC" w:rsidRDefault="00BE1FDE" w:rsidP="004269EC">
      <w:pPr>
        <w:spacing w:line="276" w:lineRule="auto"/>
        <w:jc w:val="center"/>
        <w:rPr>
          <w:b/>
          <w:color w:val="222222"/>
          <w:highlight w:val="white"/>
        </w:rPr>
      </w:pPr>
      <w:r>
        <w:rPr>
          <w:rFonts w:ascii="Times New Roman" w:hAnsi="Times New Roman" w:cs="Times New Roman"/>
          <w:b/>
          <w:iCs/>
        </w:rPr>
        <w:t>Contact Book</w:t>
      </w:r>
    </w:p>
    <w:p w14:paraId="25C34876" w14:textId="375C8B39" w:rsidR="00932419" w:rsidRDefault="00932419" w:rsidP="00FA4895">
      <w:pPr>
        <w:autoSpaceDE w:val="0"/>
        <w:autoSpaceDN w:val="0"/>
        <w:adjustRightInd w:val="0"/>
        <w:jc w:val="both"/>
        <w:rPr>
          <w:rFonts w:ascii="Times New Roman" w:hAnsi="Times New Roman" w:cs="Times New Roman"/>
          <w:i/>
          <w:iCs/>
        </w:rPr>
      </w:pPr>
      <w:r>
        <w:rPr>
          <w:rFonts w:ascii="Times New Roman" w:hAnsi="Times New Roman" w:cs="Times New Roman"/>
          <w:i/>
          <w:iCs/>
        </w:rPr>
        <w:t xml:space="preserve">  </w:t>
      </w:r>
    </w:p>
    <w:p w14:paraId="5ED596A8" w14:textId="19E8DB59" w:rsidR="00BE1FDE" w:rsidRPr="00BE1FDE" w:rsidRDefault="004269EC" w:rsidP="00BE1FDE">
      <w:pPr>
        <w:autoSpaceDE w:val="0"/>
        <w:autoSpaceDN w:val="0"/>
        <w:adjustRightInd w:val="0"/>
        <w:jc w:val="both"/>
        <w:rPr>
          <w:rFonts w:ascii="Times New Roman" w:hAnsi="Times New Roman" w:cs="Times New Roman"/>
          <w:i/>
          <w:iCs/>
        </w:rPr>
      </w:pPr>
      <w:r w:rsidRPr="00BE1FDE">
        <w:rPr>
          <w:rFonts w:ascii="Times New Roman" w:hAnsi="Times New Roman" w:cs="Times New Roman"/>
          <w:i/>
          <w:iCs/>
        </w:rPr>
        <w:t>1. Goal</w:t>
      </w:r>
    </w:p>
    <w:p w14:paraId="3145EFA7" w14:textId="36E18780" w:rsidR="00BE1FDE" w:rsidRDefault="00BE1FDE" w:rsidP="00BE1FDE">
      <w:pPr>
        <w:pStyle w:val="NormalWeb"/>
      </w:pPr>
      <w:r>
        <w:rPr>
          <w:rFonts w:ascii="TimesNewRomanPSMT" w:hAnsi="TimesNewRomanPSMT"/>
        </w:rPr>
        <w:t xml:space="preserve">Our team's end goal is to design a fully-functioning, text-based contact book. All team members will benefit from this Python project because it is digestible for beginners, but also has some elements that will challenge us to apply the knowledge we have gained from this class. </w:t>
      </w:r>
    </w:p>
    <w:p w14:paraId="7455D8C1" w14:textId="6307A69E" w:rsidR="004269EC" w:rsidRDefault="004269EC" w:rsidP="00BE1FDE">
      <w:pPr>
        <w:rPr>
          <w:rFonts w:ascii="Times New Roman" w:hAnsi="Times New Roman" w:cs="Times New Roman"/>
          <w:i/>
          <w:iCs/>
        </w:rPr>
      </w:pPr>
    </w:p>
    <w:p w14:paraId="771CAFE0" w14:textId="22CE7EFF" w:rsidR="004269EC" w:rsidRDefault="004269EC" w:rsidP="00FA4895">
      <w:pPr>
        <w:autoSpaceDE w:val="0"/>
        <w:autoSpaceDN w:val="0"/>
        <w:adjustRightInd w:val="0"/>
        <w:jc w:val="both"/>
        <w:rPr>
          <w:rFonts w:ascii="Times New Roman" w:hAnsi="Times New Roman" w:cs="Times New Roman"/>
          <w:i/>
          <w:iCs/>
        </w:rPr>
      </w:pPr>
      <w:r>
        <w:rPr>
          <w:rFonts w:ascii="Times New Roman" w:hAnsi="Times New Roman" w:cs="Times New Roman"/>
          <w:i/>
          <w:iCs/>
        </w:rPr>
        <w:t>2. List of Features</w:t>
      </w:r>
    </w:p>
    <w:p w14:paraId="12D56F34" w14:textId="4B5CE465" w:rsidR="00BE1FDE" w:rsidRPr="00BE1FDE" w:rsidRDefault="00BE1FDE" w:rsidP="00BE1FDE">
      <w:pPr>
        <w:numPr>
          <w:ilvl w:val="0"/>
          <w:numId w:val="16"/>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Read</w:t>
      </w:r>
      <w:r w:rsidRPr="00BE1FDE">
        <w:rPr>
          <w:rFonts w:ascii="TimesNewRomanPSMT" w:eastAsia="Times New Roman" w:hAnsi="TimesNewRomanPSMT" w:cs="Times New Roman"/>
        </w:rPr>
        <w:t xml:space="preserve"> </w:t>
      </w:r>
      <w:r>
        <w:rPr>
          <w:rFonts w:ascii="TimesNewRomanPSMT" w:eastAsia="Times New Roman" w:hAnsi="TimesNewRomanPSMT" w:cs="Times New Roman"/>
        </w:rPr>
        <w:t xml:space="preserve">and initialize </w:t>
      </w:r>
      <w:r w:rsidRPr="00BE1FDE">
        <w:rPr>
          <w:rFonts w:ascii="TimesNewRomanPSMT" w:eastAsia="Times New Roman" w:hAnsi="TimesNewRomanPSMT" w:cs="Times New Roman"/>
        </w:rPr>
        <w:t xml:space="preserve">the contact book </w:t>
      </w:r>
      <w:r>
        <w:rPr>
          <w:rFonts w:ascii="TimesNewRomanPSMT" w:eastAsia="Times New Roman" w:hAnsi="TimesNewRomanPSMT" w:cs="Times New Roman"/>
        </w:rPr>
        <w:t>from a file or program</w:t>
      </w:r>
    </w:p>
    <w:p w14:paraId="2117EB25" w14:textId="6EEAABA9" w:rsidR="00BE1FDE" w:rsidRDefault="00BE1FDE" w:rsidP="00BE1FDE">
      <w:pPr>
        <w:numPr>
          <w:ilvl w:val="0"/>
          <w:numId w:val="16"/>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Display options to user </w:t>
      </w:r>
      <w:proofErr w:type="gramStart"/>
      <w:r>
        <w:rPr>
          <w:rFonts w:ascii="TimesNewRomanPSMT" w:eastAsia="Times New Roman" w:hAnsi="TimesNewRomanPSMT" w:cs="Times New Roman"/>
        </w:rPr>
        <w:t>( features</w:t>
      </w:r>
      <w:proofErr w:type="gramEnd"/>
      <w:r>
        <w:rPr>
          <w:rFonts w:ascii="TimesNewRomanPSMT" w:eastAsia="Times New Roman" w:hAnsi="TimesNewRomanPSMT" w:cs="Times New Roman"/>
        </w:rPr>
        <w:t xml:space="preserve"> from 3) to 8) )</w:t>
      </w:r>
    </w:p>
    <w:p w14:paraId="201F13BD" w14:textId="0A804FAA" w:rsidR="00BE1FDE" w:rsidRDefault="00BE1FDE" w:rsidP="00BE1FDE">
      <w:pPr>
        <w:numPr>
          <w:ilvl w:val="0"/>
          <w:numId w:val="16"/>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Display all contacts</w:t>
      </w:r>
    </w:p>
    <w:p w14:paraId="2F6471E6" w14:textId="60711897" w:rsidR="00BE1FDE" w:rsidRDefault="00BE1FDE" w:rsidP="00BE1FDE">
      <w:pPr>
        <w:numPr>
          <w:ilvl w:val="0"/>
          <w:numId w:val="16"/>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Add a new contact (name, phone)</w:t>
      </w:r>
    </w:p>
    <w:p w14:paraId="3639AB20" w14:textId="4400701A" w:rsidR="00BE1FDE" w:rsidRDefault="00BE1FDE" w:rsidP="00BE1FDE">
      <w:pPr>
        <w:numPr>
          <w:ilvl w:val="0"/>
          <w:numId w:val="16"/>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Search for a contact by name</w:t>
      </w:r>
    </w:p>
    <w:p w14:paraId="5FD96997" w14:textId="2ADDA906" w:rsidR="00BE1FDE" w:rsidRDefault="00BE1FDE" w:rsidP="00BE1FDE">
      <w:pPr>
        <w:numPr>
          <w:ilvl w:val="0"/>
          <w:numId w:val="16"/>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Search for a contact by phone number</w:t>
      </w:r>
    </w:p>
    <w:p w14:paraId="14AA19A2" w14:textId="21811BAE" w:rsidR="00BE1FDE" w:rsidRDefault="00BE1FDE" w:rsidP="00BE1FDE">
      <w:pPr>
        <w:numPr>
          <w:ilvl w:val="0"/>
          <w:numId w:val="16"/>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Remove contact by name</w:t>
      </w:r>
    </w:p>
    <w:p w14:paraId="710F9F20" w14:textId="1AB7C9E4" w:rsidR="00BE1FDE" w:rsidRDefault="00BE1FDE" w:rsidP="00BE1FDE">
      <w:pPr>
        <w:numPr>
          <w:ilvl w:val="0"/>
          <w:numId w:val="16"/>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Clear contact book</w:t>
      </w:r>
    </w:p>
    <w:p w14:paraId="72D723B4" w14:textId="6E61BC42" w:rsidR="00BE1FDE" w:rsidRPr="00BE1FDE" w:rsidRDefault="00BE1FDE" w:rsidP="00BE1FDE">
      <w:pPr>
        <w:numPr>
          <w:ilvl w:val="0"/>
          <w:numId w:val="16"/>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Edit an existing contact</w:t>
      </w:r>
    </w:p>
    <w:p w14:paraId="7CD582D3" w14:textId="36EA3046" w:rsidR="004269EC" w:rsidRDefault="004269EC" w:rsidP="00FA4895">
      <w:pPr>
        <w:autoSpaceDE w:val="0"/>
        <w:autoSpaceDN w:val="0"/>
        <w:adjustRightInd w:val="0"/>
        <w:jc w:val="both"/>
        <w:rPr>
          <w:rFonts w:ascii="Times New Roman" w:hAnsi="Times New Roman" w:cs="Times New Roman"/>
          <w:i/>
          <w:iCs/>
        </w:rPr>
      </w:pPr>
      <w:r>
        <w:rPr>
          <w:rFonts w:ascii="Times New Roman" w:hAnsi="Times New Roman" w:cs="Times New Roman"/>
          <w:i/>
          <w:iCs/>
        </w:rPr>
        <w:t>3. Task Assignment</w:t>
      </w:r>
    </w:p>
    <w:p w14:paraId="3BA920CD" w14:textId="2FB0FC2E" w:rsidR="00BE1FDE" w:rsidRDefault="00BE1FDE" w:rsidP="00BE1FDE">
      <w:pPr>
        <w:numPr>
          <w:ilvl w:val="0"/>
          <w:numId w:val="17"/>
        </w:numPr>
        <w:spacing w:line="276" w:lineRule="auto"/>
        <w:rPr>
          <w:color w:val="222222"/>
          <w:highlight w:val="white"/>
        </w:rPr>
      </w:pPr>
      <w:r>
        <w:rPr>
          <w:color w:val="222222"/>
          <w:highlight w:val="white"/>
        </w:rPr>
        <w:lastRenderedPageBreak/>
        <w:t>Team member 1 Name:</w:t>
      </w:r>
      <w:r>
        <w:rPr>
          <w:color w:val="222222"/>
          <w:highlight w:val="white"/>
        </w:rPr>
        <w:t xml:space="preserve"> Create a contact book and store it in a csv file; </w:t>
      </w:r>
      <w:r>
        <w:rPr>
          <w:color w:val="222222"/>
          <w:highlight w:val="white"/>
        </w:rPr>
        <w:t>System design of overall framework of software</w:t>
      </w:r>
      <w:r>
        <w:rPr>
          <w:color w:val="222222"/>
          <w:highlight w:val="white"/>
        </w:rPr>
        <w:t>;</w:t>
      </w:r>
      <w:r w:rsidRPr="00BE1FDE">
        <w:rPr>
          <w:color w:val="222222"/>
          <w:highlight w:val="white"/>
        </w:rPr>
        <w:t xml:space="preserve"> </w:t>
      </w:r>
      <w:r>
        <w:rPr>
          <w:color w:val="222222"/>
          <w:highlight w:val="white"/>
        </w:rPr>
        <w:t xml:space="preserve">System design and implementation of Feature 1) </w:t>
      </w:r>
      <w:r>
        <w:rPr>
          <w:color w:val="222222"/>
          <w:highlight w:val="white"/>
        </w:rPr>
        <w:t>and 2); Test features from 1) to 9)</w:t>
      </w:r>
    </w:p>
    <w:p w14:paraId="625C2C17" w14:textId="59D867D4" w:rsidR="00BE1FDE" w:rsidRDefault="00BE1FDE" w:rsidP="00BE1FDE">
      <w:pPr>
        <w:numPr>
          <w:ilvl w:val="0"/>
          <w:numId w:val="17"/>
        </w:numPr>
        <w:spacing w:line="276" w:lineRule="auto"/>
        <w:rPr>
          <w:color w:val="222222"/>
          <w:highlight w:val="white"/>
        </w:rPr>
      </w:pPr>
      <w:r>
        <w:rPr>
          <w:color w:val="222222"/>
          <w:highlight w:val="white"/>
        </w:rPr>
        <w:t xml:space="preserve">Team member 2 Name: System design </w:t>
      </w:r>
      <w:r>
        <w:rPr>
          <w:color w:val="222222"/>
          <w:highlight w:val="white"/>
        </w:rPr>
        <w:t xml:space="preserve">and implementation </w:t>
      </w:r>
      <w:r>
        <w:rPr>
          <w:color w:val="222222"/>
          <w:highlight w:val="white"/>
        </w:rPr>
        <w:t xml:space="preserve">of Feature </w:t>
      </w:r>
      <w:r>
        <w:rPr>
          <w:color w:val="222222"/>
          <w:highlight w:val="white"/>
        </w:rPr>
        <w:t>3</w:t>
      </w:r>
      <w:proofErr w:type="gramStart"/>
      <w:r>
        <w:rPr>
          <w:color w:val="222222"/>
          <w:highlight w:val="white"/>
        </w:rPr>
        <w:t xml:space="preserve">) </w:t>
      </w:r>
      <w:r>
        <w:rPr>
          <w:color w:val="222222"/>
          <w:highlight w:val="white"/>
        </w:rPr>
        <w:t>,</w:t>
      </w:r>
      <w:proofErr w:type="gramEnd"/>
      <w:r>
        <w:rPr>
          <w:color w:val="222222"/>
          <w:highlight w:val="white"/>
        </w:rPr>
        <w:t xml:space="preserve"> </w:t>
      </w:r>
      <w:r>
        <w:rPr>
          <w:color w:val="222222"/>
          <w:highlight w:val="white"/>
        </w:rPr>
        <w:t>4</w:t>
      </w:r>
      <w:r>
        <w:rPr>
          <w:color w:val="222222"/>
          <w:highlight w:val="white"/>
        </w:rPr>
        <w:t>)</w:t>
      </w:r>
      <w:r>
        <w:rPr>
          <w:color w:val="222222"/>
          <w:highlight w:val="white"/>
        </w:rPr>
        <w:t>, 7)  and 8)</w:t>
      </w:r>
    </w:p>
    <w:p w14:paraId="05146379" w14:textId="20AD63FC" w:rsidR="00BE1FDE" w:rsidRDefault="00BE1FDE" w:rsidP="00BE1FDE">
      <w:pPr>
        <w:numPr>
          <w:ilvl w:val="0"/>
          <w:numId w:val="17"/>
        </w:numPr>
        <w:spacing w:line="276" w:lineRule="auto"/>
        <w:rPr>
          <w:color w:val="222222"/>
          <w:highlight w:val="white"/>
        </w:rPr>
      </w:pPr>
      <w:r>
        <w:rPr>
          <w:color w:val="222222"/>
          <w:highlight w:val="white"/>
        </w:rPr>
        <w:t xml:space="preserve">Team member 3 Name: System design and implementation </w:t>
      </w:r>
      <w:r>
        <w:rPr>
          <w:color w:val="222222"/>
          <w:highlight w:val="white"/>
        </w:rPr>
        <w:t xml:space="preserve">of </w:t>
      </w:r>
      <w:r>
        <w:rPr>
          <w:color w:val="222222"/>
          <w:highlight w:val="white"/>
        </w:rPr>
        <w:t xml:space="preserve">Feature </w:t>
      </w:r>
      <w:r>
        <w:rPr>
          <w:color w:val="222222"/>
          <w:highlight w:val="white"/>
        </w:rPr>
        <w:t>5</w:t>
      </w:r>
      <w:r>
        <w:rPr>
          <w:color w:val="222222"/>
          <w:highlight w:val="white"/>
        </w:rPr>
        <w:t>)</w:t>
      </w:r>
      <w:r>
        <w:rPr>
          <w:color w:val="222222"/>
          <w:highlight w:val="white"/>
        </w:rPr>
        <w:t>, 6)</w:t>
      </w:r>
      <w:r>
        <w:rPr>
          <w:color w:val="222222"/>
          <w:highlight w:val="white"/>
        </w:rPr>
        <w:t xml:space="preserve"> &amp; </w:t>
      </w:r>
      <w:r>
        <w:rPr>
          <w:color w:val="222222"/>
          <w:highlight w:val="white"/>
        </w:rPr>
        <w:t>9</w:t>
      </w:r>
      <w:r>
        <w:rPr>
          <w:color w:val="222222"/>
          <w:highlight w:val="white"/>
        </w:rPr>
        <w:t xml:space="preserve">); </w:t>
      </w:r>
      <w:r>
        <w:rPr>
          <w:color w:val="222222"/>
          <w:highlight w:val="white"/>
        </w:rPr>
        <w:t>w</w:t>
      </w:r>
      <w:r>
        <w:rPr>
          <w:color w:val="222222"/>
          <w:highlight w:val="white"/>
        </w:rPr>
        <w:t>rit</w:t>
      </w:r>
      <w:r>
        <w:rPr>
          <w:color w:val="222222"/>
          <w:highlight w:val="white"/>
        </w:rPr>
        <w:t>e</w:t>
      </w:r>
      <w:r>
        <w:rPr>
          <w:color w:val="222222"/>
          <w:highlight w:val="white"/>
        </w:rPr>
        <w:t xml:space="preserve"> comments in the programs</w:t>
      </w:r>
    </w:p>
    <w:p w14:paraId="514ABFB3" w14:textId="77777777" w:rsidR="00BE1FDE" w:rsidRPr="00FA4895" w:rsidRDefault="00BE1FDE" w:rsidP="00FA4895">
      <w:pPr>
        <w:autoSpaceDE w:val="0"/>
        <w:autoSpaceDN w:val="0"/>
        <w:adjustRightInd w:val="0"/>
        <w:jc w:val="both"/>
        <w:rPr>
          <w:rFonts w:ascii="Times New Roman" w:hAnsi="Times New Roman" w:cs="Times New Roman"/>
          <w:i/>
          <w:iCs/>
        </w:rPr>
      </w:pPr>
    </w:p>
    <w:sectPr w:rsidR="00BE1FDE" w:rsidRPr="00FA4895" w:rsidSect="00041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CD7FE7"/>
    <w:multiLevelType w:val="multilevel"/>
    <w:tmpl w:val="42A6460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imesNewRomanPSMT" w:hAnsi="TimesNewRomanPSM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64CD8"/>
    <w:multiLevelType w:val="hybridMultilevel"/>
    <w:tmpl w:val="FAAC259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E7DC6"/>
    <w:multiLevelType w:val="multilevel"/>
    <w:tmpl w:val="E13C6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632269"/>
    <w:multiLevelType w:val="hybridMultilevel"/>
    <w:tmpl w:val="3F96B10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734A8"/>
    <w:multiLevelType w:val="hybridMultilevel"/>
    <w:tmpl w:val="90FA48D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7CE3"/>
    <w:multiLevelType w:val="multilevel"/>
    <w:tmpl w:val="AAD0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B115F"/>
    <w:multiLevelType w:val="hybridMultilevel"/>
    <w:tmpl w:val="553E8C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958DD"/>
    <w:multiLevelType w:val="multilevel"/>
    <w:tmpl w:val="99DE46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8D3272"/>
    <w:multiLevelType w:val="hybridMultilevel"/>
    <w:tmpl w:val="553E8CD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515904"/>
    <w:multiLevelType w:val="multilevel"/>
    <w:tmpl w:val="A36255C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3825DC"/>
    <w:multiLevelType w:val="hybridMultilevel"/>
    <w:tmpl w:val="54BC40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4A6EA5"/>
    <w:multiLevelType w:val="multilevel"/>
    <w:tmpl w:val="E0F01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7257DC"/>
    <w:multiLevelType w:val="hybridMultilevel"/>
    <w:tmpl w:val="5B729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DC7482"/>
    <w:multiLevelType w:val="hybridMultilevel"/>
    <w:tmpl w:val="3BE42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376F79"/>
    <w:multiLevelType w:val="multilevel"/>
    <w:tmpl w:val="A36255C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16"/>
  </w:num>
  <w:num w:numId="5">
    <w:abstractNumId w:val="15"/>
  </w:num>
  <w:num w:numId="6">
    <w:abstractNumId w:val="6"/>
  </w:num>
  <w:num w:numId="7">
    <w:abstractNumId w:val="4"/>
  </w:num>
  <w:num w:numId="8">
    <w:abstractNumId w:val="9"/>
  </w:num>
  <w:num w:numId="9">
    <w:abstractNumId w:val="11"/>
  </w:num>
  <w:num w:numId="10">
    <w:abstractNumId w:val="14"/>
  </w:num>
  <w:num w:numId="11">
    <w:abstractNumId w:val="5"/>
  </w:num>
  <w:num w:numId="12">
    <w:abstractNumId w:val="10"/>
  </w:num>
  <w:num w:numId="13">
    <w:abstractNumId w:val="13"/>
  </w:num>
  <w:num w:numId="14">
    <w:abstractNumId w:val="8"/>
  </w:num>
  <w:num w:numId="15">
    <w:abstractNumId w:val="3"/>
  </w:num>
  <w:num w:numId="16">
    <w:abstractNumId w:val="7"/>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17"/>
    <w:rsid w:val="0004168F"/>
    <w:rsid w:val="00042AEA"/>
    <w:rsid w:val="000431DB"/>
    <w:rsid w:val="000444A0"/>
    <w:rsid w:val="000525B8"/>
    <w:rsid w:val="000B12F6"/>
    <w:rsid w:val="000F6248"/>
    <w:rsid w:val="001149DE"/>
    <w:rsid w:val="00173909"/>
    <w:rsid w:val="0017527D"/>
    <w:rsid w:val="001B024F"/>
    <w:rsid w:val="001D2877"/>
    <w:rsid w:val="001F2422"/>
    <w:rsid w:val="00210809"/>
    <w:rsid w:val="00361001"/>
    <w:rsid w:val="003A482D"/>
    <w:rsid w:val="004269EC"/>
    <w:rsid w:val="00444779"/>
    <w:rsid w:val="00490DDC"/>
    <w:rsid w:val="00495C64"/>
    <w:rsid w:val="004F7B59"/>
    <w:rsid w:val="00504125"/>
    <w:rsid w:val="00505B72"/>
    <w:rsid w:val="00516F11"/>
    <w:rsid w:val="00533750"/>
    <w:rsid w:val="005955DF"/>
    <w:rsid w:val="00660BC7"/>
    <w:rsid w:val="006E4EAE"/>
    <w:rsid w:val="00721DEB"/>
    <w:rsid w:val="007D2AB4"/>
    <w:rsid w:val="00800B31"/>
    <w:rsid w:val="00817A22"/>
    <w:rsid w:val="00931817"/>
    <w:rsid w:val="00932419"/>
    <w:rsid w:val="00934FD0"/>
    <w:rsid w:val="009953BE"/>
    <w:rsid w:val="00A40AA1"/>
    <w:rsid w:val="00AC7DE6"/>
    <w:rsid w:val="00AE7655"/>
    <w:rsid w:val="00B05865"/>
    <w:rsid w:val="00BC6B56"/>
    <w:rsid w:val="00BD4366"/>
    <w:rsid w:val="00BE1FDE"/>
    <w:rsid w:val="00BE5FBD"/>
    <w:rsid w:val="00CD4C3E"/>
    <w:rsid w:val="00D2473E"/>
    <w:rsid w:val="00D95BE1"/>
    <w:rsid w:val="00DE1951"/>
    <w:rsid w:val="00E3524E"/>
    <w:rsid w:val="00F005B9"/>
    <w:rsid w:val="00F06D38"/>
    <w:rsid w:val="00F15EF7"/>
    <w:rsid w:val="00F82115"/>
    <w:rsid w:val="00FA4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83FF99"/>
  <w15:chartTrackingRefBased/>
  <w15:docId w15:val="{784E8053-4E36-4F49-9BD5-9800E0A1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1DB"/>
    <w:pPr>
      <w:ind w:left="720"/>
      <w:contextualSpacing/>
    </w:pPr>
  </w:style>
  <w:style w:type="character" w:styleId="PlaceholderText">
    <w:name w:val="Placeholder Text"/>
    <w:basedOn w:val="DefaultParagraphFont"/>
    <w:uiPriority w:val="99"/>
    <w:semiHidden/>
    <w:rsid w:val="00934FD0"/>
    <w:rPr>
      <w:color w:val="808080"/>
    </w:rPr>
  </w:style>
  <w:style w:type="paragraph" w:styleId="NormalWeb">
    <w:name w:val="Normal (Web)"/>
    <w:basedOn w:val="Normal"/>
    <w:uiPriority w:val="99"/>
    <w:semiHidden/>
    <w:unhideWhenUsed/>
    <w:rsid w:val="00BE1FD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8913">
      <w:bodyDiv w:val="1"/>
      <w:marLeft w:val="0"/>
      <w:marRight w:val="0"/>
      <w:marTop w:val="0"/>
      <w:marBottom w:val="0"/>
      <w:divBdr>
        <w:top w:val="none" w:sz="0" w:space="0" w:color="auto"/>
        <w:left w:val="none" w:sz="0" w:space="0" w:color="auto"/>
        <w:bottom w:val="none" w:sz="0" w:space="0" w:color="auto"/>
        <w:right w:val="none" w:sz="0" w:space="0" w:color="auto"/>
      </w:divBdr>
      <w:divsChild>
        <w:div w:id="520241627">
          <w:marLeft w:val="0"/>
          <w:marRight w:val="0"/>
          <w:marTop w:val="0"/>
          <w:marBottom w:val="0"/>
          <w:divBdr>
            <w:top w:val="none" w:sz="0" w:space="0" w:color="auto"/>
            <w:left w:val="none" w:sz="0" w:space="0" w:color="auto"/>
            <w:bottom w:val="none" w:sz="0" w:space="0" w:color="auto"/>
            <w:right w:val="none" w:sz="0" w:space="0" w:color="auto"/>
          </w:divBdr>
          <w:divsChild>
            <w:div w:id="1723210114">
              <w:marLeft w:val="0"/>
              <w:marRight w:val="0"/>
              <w:marTop w:val="0"/>
              <w:marBottom w:val="0"/>
              <w:divBdr>
                <w:top w:val="none" w:sz="0" w:space="0" w:color="auto"/>
                <w:left w:val="none" w:sz="0" w:space="0" w:color="auto"/>
                <w:bottom w:val="none" w:sz="0" w:space="0" w:color="auto"/>
                <w:right w:val="none" w:sz="0" w:space="0" w:color="auto"/>
              </w:divBdr>
              <w:divsChild>
                <w:div w:id="1492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68111">
      <w:bodyDiv w:val="1"/>
      <w:marLeft w:val="0"/>
      <w:marRight w:val="0"/>
      <w:marTop w:val="0"/>
      <w:marBottom w:val="0"/>
      <w:divBdr>
        <w:top w:val="none" w:sz="0" w:space="0" w:color="auto"/>
        <w:left w:val="none" w:sz="0" w:space="0" w:color="auto"/>
        <w:bottom w:val="none" w:sz="0" w:space="0" w:color="auto"/>
        <w:right w:val="none" w:sz="0" w:space="0" w:color="auto"/>
      </w:divBdr>
      <w:divsChild>
        <w:div w:id="661390934">
          <w:marLeft w:val="0"/>
          <w:marRight w:val="0"/>
          <w:marTop w:val="0"/>
          <w:marBottom w:val="0"/>
          <w:divBdr>
            <w:top w:val="none" w:sz="0" w:space="0" w:color="auto"/>
            <w:left w:val="none" w:sz="0" w:space="0" w:color="auto"/>
            <w:bottom w:val="none" w:sz="0" w:space="0" w:color="auto"/>
            <w:right w:val="none" w:sz="0" w:space="0" w:color="auto"/>
          </w:divBdr>
          <w:divsChild>
            <w:div w:id="544215062">
              <w:marLeft w:val="0"/>
              <w:marRight w:val="0"/>
              <w:marTop w:val="0"/>
              <w:marBottom w:val="0"/>
              <w:divBdr>
                <w:top w:val="none" w:sz="0" w:space="0" w:color="auto"/>
                <w:left w:val="none" w:sz="0" w:space="0" w:color="auto"/>
                <w:bottom w:val="none" w:sz="0" w:space="0" w:color="auto"/>
                <w:right w:val="none" w:sz="0" w:space="0" w:color="auto"/>
              </w:divBdr>
              <w:divsChild>
                <w:div w:id="5676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2021-09-02T17:07:00Z</dcterms:created>
  <dcterms:modified xsi:type="dcterms:W3CDTF">2021-10-22T00:53:00Z</dcterms:modified>
</cp:coreProperties>
</file>